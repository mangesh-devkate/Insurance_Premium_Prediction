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A524" w14:textId="77777777" w:rsidR="00B90EDB" w:rsidRDefault="00B90EDB"/>
    <w:p w14:paraId="561C6062" w14:textId="77777777" w:rsidR="00B90EDB" w:rsidRDefault="00B90EDB"/>
    <w:p w14:paraId="3A9E9A15" w14:textId="77777777" w:rsidR="00B90EDB" w:rsidRDefault="00B90EDB"/>
    <w:p w14:paraId="55D8C50E" w14:textId="77777777" w:rsidR="00B90EDB" w:rsidRDefault="00B90EDB"/>
    <w:p w14:paraId="1555D3F1" w14:textId="77777777" w:rsidR="00B90EDB" w:rsidRDefault="00B90EDB"/>
    <w:p w14:paraId="4715DDE7" w14:textId="77777777" w:rsidR="00B90EDB" w:rsidRDefault="00B90EDB"/>
    <w:p w14:paraId="73DE1FC5" w14:textId="532F46C8" w:rsidR="00C155C1" w:rsidRPr="00B90EDB" w:rsidRDefault="00B90EDB" w:rsidP="00B90EDB">
      <w:pPr>
        <w:jc w:val="center"/>
        <w:rPr>
          <w:rFonts w:ascii="Times New Roman" w:hAnsi="Times New Roman" w:cs="Times New Roman"/>
          <w:sz w:val="56"/>
          <w:szCs w:val="56"/>
        </w:rPr>
      </w:pPr>
      <w:r w:rsidRPr="00B90EDB">
        <w:rPr>
          <w:rFonts w:ascii="Times New Roman" w:hAnsi="Times New Roman" w:cs="Times New Roman"/>
          <w:sz w:val="56"/>
          <w:szCs w:val="56"/>
        </w:rPr>
        <w:t>Low Level Design</w:t>
      </w:r>
    </w:p>
    <w:p w14:paraId="116EF017" w14:textId="4DFCB906" w:rsidR="00B90EDB" w:rsidRDefault="00B90EDB" w:rsidP="00B90EDB">
      <w:pPr>
        <w:jc w:val="center"/>
        <w:rPr>
          <w:rFonts w:ascii="Times New Roman" w:hAnsi="Times New Roman" w:cs="Times New Roman"/>
          <w:sz w:val="56"/>
          <w:szCs w:val="56"/>
        </w:rPr>
      </w:pPr>
      <w:r w:rsidRPr="00B90EDB">
        <w:rPr>
          <w:rFonts w:ascii="Times New Roman" w:hAnsi="Times New Roman" w:cs="Times New Roman"/>
          <w:sz w:val="56"/>
          <w:szCs w:val="56"/>
        </w:rPr>
        <w:t>Insurance Premium Prediction</w:t>
      </w:r>
    </w:p>
    <w:p w14:paraId="7352F2C5" w14:textId="77777777" w:rsidR="00B90EDB" w:rsidRPr="00B90EDB" w:rsidRDefault="00B90EDB" w:rsidP="00B90EDB">
      <w:pPr>
        <w:jc w:val="center"/>
        <w:rPr>
          <w:rFonts w:ascii="Times New Roman" w:hAnsi="Times New Roman" w:cs="Times New Roman"/>
          <w:sz w:val="56"/>
          <w:szCs w:val="56"/>
        </w:rPr>
      </w:pPr>
    </w:p>
    <w:p w14:paraId="59FA377F" w14:textId="432C4C6D" w:rsidR="00B90EDB" w:rsidRPr="00B90EDB" w:rsidRDefault="00B90EDB" w:rsidP="00B90EDB">
      <w:pPr>
        <w:jc w:val="center"/>
        <w:rPr>
          <w:rFonts w:ascii="Times New Roman" w:hAnsi="Times New Roman" w:cs="Times New Roman"/>
          <w:sz w:val="28"/>
          <w:szCs w:val="28"/>
        </w:rPr>
      </w:pPr>
      <w:r w:rsidRPr="00B90EDB">
        <w:rPr>
          <w:rFonts w:ascii="Times New Roman" w:hAnsi="Times New Roman" w:cs="Times New Roman"/>
          <w:sz w:val="28"/>
          <w:szCs w:val="28"/>
        </w:rPr>
        <w:t>Prepared By: Mangesh Devkate</w:t>
      </w:r>
    </w:p>
    <w:p w14:paraId="157CD7CE" w14:textId="2B77284F" w:rsidR="00B90EDB" w:rsidRPr="00B90EDB" w:rsidRDefault="00B90EDB" w:rsidP="00B90EDB">
      <w:pPr>
        <w:jc w:val="center"/>
        <w:rPr>
          <w:rFonts w:ascii="Times New Roman" w:hAnsi="Times New Roman" w:cs="Times New Roman"/>
          <w:sz w:val="28"/>
          <w:szCs w:val="28"/>
        </w:rPr>
      </w:pPr>
      <w:r w:rsidRPr="00B90EDB">
        <w:rPr>
          <w:rFonts w:ascii="Times New Roman" w:hAnsi="Times New Roman" w:cs="Times New Roman"/>
          <w:sz w:val="28"/>
          <w:szCs w:val="28"/>
        </w:rPr>
        <w:t>Data Science Intern</w:t>
      </w:r>
    </w:p>
    <w:p w14:paraId="15522EF3" w14:textId="7BCE4BAD" w:rsidR="00B90EDB" w:rsidRDefault="00B90EDB" w:rsidP="00B90EDB">
      <w:pPr>
        <w:jc w:val="center"/>
        <w:rPr>
          <w:rFonts w:ascii="Times New Roman" w:hAnsi="Times New Roman" w:cs="Times New Roman"/>
          <w:sz w:val="28"/>
          <w:szCs w:val="28"/>
        </w:rPr>
      </w:pPr>
      <w:r w:rsidRPr="00B90EDB">
        <w:rPr>
          <w:rFonts w:ascii="Times New Roman" w:hAnsi="Times New Roman" w:cs="Times New Roman"/>
          <w:sz w:val="28"/>
          <w:szCs w:val="28"/>
        </w:rPr>
        <w:t>iNeuron.ai</w:t>
      </w:r>
    </w:p>
    <w:p w14:paraId="343A15CC" w14:textId="336306F5" w:rsidR="00DE0CB1" w:rsidRDefault="00DE0CB1" w:rsidP="00B90EDB">
      <w:pPr>
        <w:jc w:val="center"/>
        <w:rPr>
          <w:rFonts w:ascii="Times New Roman" w:hAnsi="Times New Roman" w:cs="Times New Roman"/>
          <w:sz w:val="28"/>
          <w:szCs w:val="28"/>
        </w:rPr>
      </w:pPr>
    </w:p>
    <w:p w14:paraId="790EA24B" w14:textId="4175076A" w:rsidR="00DE0CB1" w:rsidRDefault="00DE0CB1" w:rsidP="00B90EDB">
      <w:pPr>
        <w:jc w:val="center"/>
        <w:rPr>
          <w:rFonts w:ascii="Times New Roman" w:hAnsi="Times New Roman" w:cs="Times New Roman"/>
          <w:sz w:val="28"/>
          <w:szCs w:val="28"/>
        </w:rPr>
      </w:pPr>
    </w:p>
    <w:p w14:paraId="41AA4433" w14:textId="3C073870" w:rsidR="00DE0CB1" w:rsidRDefault="00DE0CB1" w:rsidP="00B90EDB">
      <w:pPr>
        <w:jc w:val="center"/>
        <w:rPr>
          <w:rFonts w:ascii="Times New Roman" w:hAnsi="Times New Roman" w:cs="Times New Roman"/>
          <w:sz w:val="28"/>
          <w:szCs w:val="28"/>
        </w:rPr>
      </w:pPr>
    </w:p>
    <w:p w14:paraId="7C0CE757" w14:textId="1613FFD3" w:rsidR="00DE0CB1" w:rsidRDefault="00DE0CB1" w:rsidP="00B90EDB">
      <w:pPr>
        <w:jc w:val="center"/>
        <w:rPr>
          <w:rFonts w:ascii="Times New Roman" w:hAnsi="Times New Roman" w:cs="Times New Roman"/>
          <w:sz w:val="28"/>
          <w:szCs w:val="28"/>
        </w:rPr>
      </w:pPr>
    </w:p>
    <w:p w14:paraId="184A0803" w14:textId="6B222411" w:rsidR="00DE0CB1" w:rsidRDefault="00DE0CB1" w:rsidP="00B90EDB">
      <w:pPr>
        <w:jc w:val="center"/>
        <w:rPr>
          <w:rFonts w:ascii="Times New Roman" w:hAnsi="Times New Roman" w:cs="Times New Roman"/>
          <w:sz w:val="28"/>
          <w:szCs w:val="28"/>
        </w:rPr>
      </w:pPr>
    </w:p>
    <w:p w14:paraId="17CE9D3C" w14:textId="6C72C06A" w:rsidR="00DE0CB1" w:rsidRDefault="00DE0CB1" w:rsidP="00B90EDB">
      <w:pPr>
        <w:jc w:val="center"/>
        <w:rPr>
          <w:rFonts w:ascii="Times New Roman" w:hAnsi="Times New Roman" w:cs="Times New Roman"/>
          <w:sz w:val="28"/>
          <w:szCs w:val="28"/>
        </w:rPr>
      </w:pPr>
    </w:p>
    <w:p w14:paraId="094C9680" w14:textId="5A3666DE" w:rsidR="00DE0CB1" w:rsidRDefault="00DE0CB1" w:rsidP="00B90EDB">
      <w:pPr>
        <w:jc w:val="center"/>
        <w:rPr>
          <w:rFonts w:ascii="Times New Roman" w:hAnsi="Times New Roman" w:cs="Times New Roman"/>
          <w:sz w:val="28"/>
          <w:szCs w:val="28"/>
        </w:rPr>
      </w:pPr>
    </w:p>
    <w:p w14:paraId="74153F97" w14:textId="6E35881A" w:rsidR="00DE0CB1" w:rsidRDefault="00DE0CB1" w:rsidP="00B90EDB">
      <w:pPr>
        <w:jc w:val="center"/>
        <w:rPr>
          <w:rFonts w:ascii="Times New Roman" w:hAnsi="Times New Roman" w:cs="Times New Roman"/>
          <w:sz w:val="28"/>
          <w:szCs w:val="28"/>
        </w:rPr>
      </w:pPr>
    </w:p>
    <w:p w14:paraId="16B33E37" w14:textId="756685B1" w:rsidR="00DE0CB1" w:rsidRDefault="00DE0CB1" w:rsidP="00B90EDB">
      <w:pPr>
        <w:jc w:val="center"/>
        <w:rPr>
          <w:rFonts w:ascii="Times New Roman" w:hAnsi="Times New Roman" w:cs="Times New Roman"/>
          <w:sz w:val="28"/>
          <w:szCs w:val="28"/>
        </w:rPr>
      </w:pPr>
    </w:p>
    <w:p w14:paraId="7923BC9A" w14:textId="6B074FF6" w:rsidR="00DE0CB1" w:rsidRDefault="00DE0CB1" w:rsidP="00B90EDB">
      <w:pPr>
        <w:jc w:val="center"/>
        <w:rPr>
          <w:rFonts w:ascii="Times New Roman" w:hAnsi="Times New Roman" w:cs="Times New Roman"/>
          <w:sz w:val="28"/>
          <w:szCs w:val="28"/>
        </w:rPr>
      </w:pPr>
    </w:p>
    <w:p w14:paraId="12937F7D" w14:textId="4078E816" w:rsidR="00DE0CB1" w:rsidRDefault="00DE0CB1" w:rsidP="00B90EDB">
      <w:pPr>
        <w:jc w:val="center"/>
        <w:rPr>
          <w:rFonts w:ascii="Times New Roman" w:hAnsi="Times New Roman" w:cs="Times New Roman"/>
          <w:sz w:val="28"/>
          <w:szCs w:val="28"/>
        </w:rPr>
      </w:pPr>
    </w:p>
    <w:p w14:paraId="796C6762" w14:textId="77777777" w:rsidR="00DE0CB1" w:rsidRDefault="00DE0CB1" w:rsidP="00DE0CB1">
      <w:pPr>
        <w:pStyle w:val="Heading1"/>
      </w:pPr>
    </w:p>
    <w:p w14:paraId="5DA76A4E" w14:textId="7AA61A1C" w:rsidR="00DE0CB1" w:rsidRDefault="00DE0CB1" w:rsidP="00B90EDB">
      <w:pPr>
        <w:jc w:val="center"/>
        <w:rPr>
          <w:rFonts w:ascii="Times New Roman" w:hAnsi="Times New Roman" w:cs="Times New Roman"/>
          <w:sz w:val="28"/>
          <w:szCs w:val="28"/>
        </w:rPr>
      </w:pPr>
    </w:p>
    <w:p w14:paraId="514493F7" w14:textId="4EED44DE" w:rsidR="00DE0CB1" w:rsidRDefault="00DE0CB1" w:rsidP="00B90EDB">
      <w:pPr>
        <w:jc w:val="center"/>
        <w:rPr>
          <w:rFonts w:ascii="Times New Roman" w:hAnsi="Times New Roman" w:cs="Times New Roman"/>
          <w:sz w:val="28"/>
          <w:szCs w:val="28"/>
        </w:rPr>
      </w:pPr>
    </w:p>
    <w:p w14:paraId="6A7B1DAF" w14:textId="4B20E354" w:rsidR="00DE0CB1" w:rsidRDefault="00DE0CB1" w:rsidP="00DE0CB1">
      <w:pPr>
        <w:pStyle w:val="Heading1"/>
      </w:pPr>
      <w:bookmarkStart w:id="0" w:name="_Toc120447497"/>
      <w:r>
        <w:lastRenderedPageBreak/>
        <w:t>Document Version Control</w:t>
      </w:r>
      <w:bookmarkEnd w:id="0"/>
    </w:p>
    <w:p w14:paraId="6A0E2D6E" w14:textId="77777777" w:rsidR="00DE0CB1" w:rsidRPr="00DE0CB1" w:rsidRDefault="00DE0CB1" w:rsidP="00DE0CB1"/>
    <w:tbl>
      <w:tblPr>
        <w:tblStyle w:val="TableGrid"/>
        <w:tblW w:w="0" w:type="auto"/>
        <w:tblLook w:val="04A0" w:firstRow="1" w:lastRow="0" w:firstColumn="1" w:lastColumn="0" w:noHBand="0" w:noVBand="1"/>
      </w:tblPr>
      <w:tblGrid>
        <w:gridCol w:w="988"/>
        <w:gridCol w:w="1275"/>
        <w:gridCol w:w="1985"/>
        <w:gridCol w:w="4768"/>
      </w:tblGrid>
      <w:tr w:rsidR="00DE0CB1" w14:paraId="3ABE8350" w14:textId="77777777" w:rsidTr="00DE0CB1">
        <w:tc>
          <w:tcPr>
            <w:tcW w:w="988" w:type="dxa"/>
          </w:tcPr>
          <w:p w14:paraId="43FE77F1" w14:textId="5B32CEEE" w:rsidR="00DE0CB1" w:rsidRPr="00DE0CB1" w:rsidRDefault="00DE0CB1" w:rsidP="00DE0CB1">
            <w:pPr>
              <w:rPr>
                <w:rFonts w:cstheme="minorHAnsi"/>
                <w:b/>
                <w:bCs/>
                <w:sz w:val="24"/>
                <w:szCs w:val="24"/>
              </w:rPr>
            </w:pPr>
            <w:r w:rsidRPr="00DE0CB1">
              <w:rPr>
                <w:rFonts w:cstheme="minorHAnsi"/>
                <w:b/>
                <w:bCs/>
                <w:sz w:val="24"/>
                <w:szCs w:val="24"/>
              </w:rPr>
              <w:t>Version</w:t>
            </w:r>
          </w:p>
        </w:tc>
        <w:tc>
          <w:tcPr>
            <w:tcW w:w="1275" w:type="dxa"/>
          </w:tcPr>
          <w:p w14:paraId="144C36BD" w14:textId="2DF7E9F8" w:rsidR="00DE0CB1" w:rsidRPr="00DE0CB1" w:rsidRDefault="00DE0CB1" w:rsidP="00DE0CB1">
            <w:pPr>
              <w:rPr>
                <w:rFonts w:cstheme="minorHAnsi"/>
                <w:b/>
                <w:bCs/>
                <w:sz w:val="24"/>
                <w:szCs w:val="24"/>
              </w:rPr>
            </w:pPr>
            <w:r w:rsidRPr="00DE0CB1">
              <w:rPr>
                <w:rFonts w:cstheme="minorHAnsi"/>
                <w:b/>
                <w:bCs/>
                <w:sz w:val="24"/>
                <w:szCs w:val="24"/>
              </w:rPr>
              <w:t>Date</w:t>
            </w:r>
          </w:p>
        </w:tc>
        <w:tc>
          <w:tcPr>
            <w:tcW w:w="1985" w:type="dxa"/>
          </w:tcPr>
          <w:p w14:paraId="4ADCB080" w14:textId="5847DBCD" w:rsidR="00DE0CB1" w:rsidRPr="00DE0CB1" w:rsidRDefault="00DE0CB1" w:rsidP="00DE0CB1">
            <w:pPr>
              <w:rPr>
                <w:rFonts w:cstheme="minorHAnsi"/>
                <w:b/>
                <w:bCs/>
                <w:sz w:val="24"/>
                <w:szCs w:val="24"/>
              </w:rPr>
            </w:pPr>
            <w:r w:rsidRPr="00DE0CB1">
              <w:rPr>
                <w:rFonts w:cstheme="minorHAnsi"/>
                <w:b/>
                <w:bCs/>
                <w:sz w:val="24"/>
                <w:szCs w:val="24"/>
              </w:rPr>
              <w:t>Author</w:t>
            </w:r>
          </w:p>
        </w:tc>
        <w:tc>
          <w:tcPr>
            <w:tcW w:w="4768" w:type="dxa"/>
          </w:tcPr>
          <w:p w14:paraId="0F6BEF0D" w14:textId="339FDCF7" w:rsidR="00DE0CB1" w:rsidRPr="00DE0CB1" w:rsidRDefault="00DE0CB1" w:rsidP="00DE0CB1">
            <w:pPr>
              <w:rPr>
                <w:rFonts w:cstheme="minorHAnsi"/>
                <w:b/>
                <w:bCs/>
                <w:sz w:val="24"/>
                <w:szCs w:val="24"/>
              </w:rPr>
            </w:pPr>
            <w:r w:rsidRPr="00DE0CB1">
              <w:rPr>
                <w:rFonts w:cstheme="minorHAnsi"/>
                <w:b/>
                <w:bCs/>
                <w:sz w:val="24"/>
                <w:szCs w:val="24"/>
              </w:rPr>
              <w:t>Comments</w:t>
            </w:r>
          </w:p>
        </w:tc>
      </w:tr>
      <w:tr w:rsidR="00DE0CB1" w14:paraId="224AE597" w14:textId="77777777" w:rsidTr="00DE0CB1">
        <w:tc>
          <w:tcPr>
            <w:tcW w:w="988" w:type="dxa"/>
          </w:tcPr>
          <w:p w14:paraId="39C079BE" w14:textId="0E12EDAC" w:rsidR="00DE0CB1" w:rsidRPr="00DE0CB1" w:rsidRDefault="00DE0CB1" w:rsidP="00DE0CB1">
            <w:pPr>
              <w:rPr>
                <w:rFonts w:cstheme="minorHAnsi"/>
                <w:sz w:val="24"/>
                <w:szCs w:val="24"/>
              </w:rPr>
            </w:pPr>
            <w:r w:rsidRPr="00DE0CB1">
              <w:rPr>
                <w:rFonts w:cstheme="minorHAnsi"/>
                <w:sz w:val="24"/>
                <w:szCs w:val="24"/>
              </w:rPr>
              <w:t>1</w:t>
            </w:r>
          </w:p>
        </w:tc>
        <w:tc>
          <w:tcPr>
            <w:tcW w:w="1275" w:type="dxa"/>
          </w:tcPr>
          <w:p w14:paraId="280B3428" w14:textId="2E662CC5" w:rsidR="00DE0CB1" w:rsidRPr="00DE0CB1" w:rsidRDefault="00DE0CB1" w:rsidP="00DE0CB1">
            <w:pPr>
              <w:rPr>
                <w:rFonts w:cstheme="minorHAnsi"/>
                <w:sz w:val="24"/>
                <w:szCs w:val="24"/>
              </w:rPr>
            </w:pPr>
            <w:r>
              <w:rPr>
                <w:rFonts w:cstheme="minorHAnsi"/>
                <w:sz w:val="24"/>
                <w:szCs w:val="24"/>
              </w:rPr>
              <w:t>1-12-2022</w:t>
            </w:r>
          </w:p>
        </w:tc>
        <w:tc>
          <w:tcPr>
            <w:tcW w:w="1985" w:type="dxa"/>
          </w:tcPr>
          <w:p w14:paraId="50DCBCF8" w14:textId="4502EA4C" w:rsidR="00DE0CB1" w:rsidRPr="00DE0CB1" w:rsidRDefault="00DE0CB1" w:rsidP="00DE0CB1">
            <w:pPr>
              <w:rPr>
                <w:rFonts w:cstheme="minorHAnsi"/>
                <w:sz w:val="24"/>
                <w:szCs w:val="24"/>
              </w:rPr>
            </w:pPr>
            <w:r>
              <w:rPr>
                <w:rFonts w:cstheme="minorHAnsi"/>
                <w:sz w:val="24"/>
                <w:szCs w:val="24"/>
              </w:rPr>
              <w:t>Mangesh Devkate</w:t>
            </w:r>
          </w:p>
        </w:tc>
        <w:tc>
          <w:tcPr>
            <w:tcW w:w="4768" w:type="dxa"/>
          </w:tcPr>
          <w:p w14:paraId="3F4A5926" w14:textId="77777777" w:rsidR="00DE0CB1" w:rsidRPr="00DE0CB1" w:rsidRDefault="00DE0CB1" w:rsidP="00DE0CB1">
            <w:pPr>
              <w:rPr>
                <w:rFonts w:cstheme="minorHAnsi"/>
                <w:sz w:val="24"/>
                <w:szCs w:val="24"/>
              </w:rPr>
            </w:pPr>
          </w:p>
        </w:tc>
      </w:tr>
      <w:tr w:rsidR="00DE0CB1" w14:paraId="592A5995" w14:textId="77777777" w:rsidTr="00DE0CB1">
        <w:tc>
          <w:tcPr>
            <w:tcW w:w="988" w:type="dxa"/>
          </w:tcPr>
          <w:p w14:paraId="2E56A314" w14:textId="77777777" w:rsidR="00DE0CB1" w:rsidRDefault="00DE0CB1" w:rsidP="00DE0CB1">
            <w:pPr>
              <w:rPr>
                <w:rFonts w:ascii="Times New Roman" w:hAnsi="Times New Roman" w:cs="Times New Roman"/>
                <w:sz w:val="28"/>
                <w:szCs w:val="28"/>
              </w:rPr>
            </w:pPr>
          </w:p>
        </w:tc>
        <w:tc>
          <w:tcPr>
            <w:tcW w:w="1275" w:type="dxa"/>
          </w:tcPr>
          <w:p w14:paraId="4CBB0C35" w14:textId="77777777" w:rsidR="00DE0CB1" w:rsidRDefault="00DE0CB1" w:rsidP="00DE0CB1">
            <w:pPr>
              <w:rPr>
                <w:rFonts w:ascii="Times New Roman" w:hAnsi="Times New Roman" w:cs="Times New Roman"/>
                <w:sz w:val="28"/>
                <w:szCs w:val="28"/>
              </w:rPr>
            </w:pPr>
          </w:p>
        </w:tc>
        <w:tc>
          <w:tcPr>
            <w:tcW w:w="1985" w:type="dxa"/>
          </w:tcPr>
          <w:p w14:paraId="3ED03435" w14:textId="77777777" w:rsidR="00DE0CB1" w:rsidRDefault="00DE0CB1" w:rsidP="00DE0CB1">
            <w:pPr>
              <w:rPr>
                <w:rFonts w:ascii="Times New Roman" w:hAnsi="Times New Roman" w:cs="Times New Roman"/>
                <w:sz w:val="28"/>
                <w:szCs w:val="28"/>
              </w:rPr>
            </w:pPr>
          </w:p>
        </w:tc>
        <w:tc>
          <w:tcPr>
            <w:tcW w:w="4768" w:type="dxa"/>
          </w:tcPr>
          <w:p w14:paraId="546F9EC2" w14:textId="77777777" w:rsidR="00DE0CB1" w:rsidRDefault="00DE0CB1" w:rsidP="00DE0CB1">
            <w:pPr>
              <w:rPr>
                <w:rFonts w:ascii="Times New Roman" w:hAnsi="Times New Roman" w:cs="Times New Roman"/>
                <w:sz w:val="28"/>
                <w:szCs w:val="28"/>
              </w:rPr>
            </w:pPr>
          </w:p>
        </w:tc>
      </w:tr>
      <w:tr w:rsidR="00DE0CB1" w14:paraId="70CAFFEA" w14:textId="77777777" w:rsidTr="00DE0CB1">
        <w:tc>
          <w:tcPr>
            <w:tcW w:w="988" w:type="dxa"/>
          </w:tcPr>
          <w:p w14:paraId="48BB928E" w14:textId="77777777" w:rsidR="00DE0CB1" w:rsidRDefault="00DE0CB1" w:rsidP="00DE0CB1">
            <w:pPr>
              <w:rPr>
                <w:rFonts w:ascii="Times New Roman" w:hAnsi="Times New Roman" w:cs="Times New Roman"/>
                <w:sz w:val="28"/>
                <w:szCs w:val="28"/>
              </w:rPr>
            </w:pPr>
          </w:p>
        </w:tc>
        <w:tc>
          <w:tcPr>
            <w:tcW w:w="1275" w:type="dxa"/>
          </w:tcPr>
          <w:p w14:paraId="5EF21ADD" w14:textId="77777777" w:rsidR="00DE0CB1" w:rsidRDefault="00DE0CB1" w:rsidP="00DE0CB1">
            <w:pPr>
              <w:rPr>
                <w:rFonts w:ascii="Times New Roman" w:hAnsi="Times New Roman" w:cs="Times New Roman"/>
                <w:sz w:val="28"/>
                <w:szCs w:val="28"/>
              </w:rPr>
            </w:pPr>
          </w:p>
        </w:tc>
        <w:tc>
          <w:tcPr>
            <w:tcW w:w="1985" w:type="dxa"/>
          </w:tcPr>
          <w:p w14:paraId="08FD82DB" w14:textId="77777777" w:rsidR="00DE0CB1" w:rsidRDefault="00DE0CB1" w:rsidP="00DE0CB1">
            <w:pPr>
              <w:rPr>
                <w:rFonts w:ascii="Times New Roman" w:hAnsi="Times New Roman" w:cs="Times New Roman"/>
                <w:sz w:val="28"/>
                <w:szCs w:val="28"/>
              </w:rPr>
            </w:pPr>
          </w:p>
        </w:tc>
        <w:tc>
          <w:tcPr>
            <w:tcW w:w="4768" w:type="dxa"/>
          </w:tcPr>
          <w:p w14:paraId="0091B4A0" w14:textId="77777777" w:rsidR="00DE0CB1" w:rsidRDefault="00DE0CB1" w:rsidP="00DE0CB1">
            <w:pPr>
              <w:rPr>
                <w:rFonts w:ascii="Times New Roman" w:hAnsi="Times New Roman" w:cs="Times New Roman"/>
                <w:sz w:val="28"/>
                <w:szCs w:val="28"/>
              </w:rPr>
            </w:pPr>
          </w:p>
        </w:tc>
      </w:tr>
      <w:tr w:rsidR="00DE0CB1" w14:paraId="3896E9E2" w14:textId="77777777" w:rsidTr="00DE0CB1">
        <w:tc>
          <w:tcPr>
            <w:tcW w:w="988" w:type="dxa"/>
          </w:tcPr>
          <w:p w14:paraId="36C8B124" w14:textId="77777777" w:rsidR="00DE0CB1" w:rsidRDefault="00DE0CB1" w:rsidP="00DE0CB1">
            <w:pPr>
              <w:rPr>
                <w:rFonts w:ascii="Times New Roman" w:hAnsi="Times New Roman" w:cs="Times New Roman"/>
                <w:sz w:val="28"/>
                <w:szCs w:val="28"/>
              </w:rPr>
            </w:pPr>
          </w:p>
        </w:tc>
        <w:tc>
          <w:tcPr>
            <w:tcW w:w="1275" w:type="dxa"/>
          </w:tcPr>
          <w:p w14:paraId="4C407E21" w14:textId="77777777" w:rsidR="00DE0CB1" w:rsidRDefault="00DE0CB1" w:rsidP="00DE0CB1">
            <w:pPr>
              <w:rPr>
                <w:rFonts w:ascii="Times New Roman" w:hAnsi="Times New Roman" w:cs="Times New Roman"/>
                <w:sz w:val="28"/>
                <w:szCs w:val="28"/>
              </w:rPr>
            </w:pPr>
          </w:p>
        </w:tc>
        <w:tc>
          <w:tcPr>
            <w:tcW w:w="1985" w:type="dxa"/>
          </w:tcPr>
          <w:p w14:paraId="61339FD6" w14:textId="77777777" w:rsidR="00DE0CB1" w:rsidRDefault="00DE0CB1" w:rsidP="00DE0CB1">
            <w:pPr>
              <w:rPr>
                <w:rFonts w:ascii="Times New Roman" w:hAnsi="Times New Roman" w:cs="Times New Roman"/>
                <w:sz w:val="28"/>
                <w:szCs w:val="28"/>
              </w:rPr>
            </w:pPr>
          </w:p>
        </w:tc>
        <w:tc>
          <w:tcPr>
            <w:tcW w:w="4768" w:type="dxa"/>
          </w:tcPr>
          <w:p w14:paraId="1487CB82" w14:textId="77777777" w:rsidR="00DE0CB1" w:rsidRDefault="00DE0CB1" w:rsidP="00DE0CB1">
            <w:pPr>
              <w:rPr>
                <w:rFonts w:ascii="Times New Roman" w:hAnsi="Times New Roman" w:cs="Times New Roman"/>
                <w:sz w:val="28"/>
                <w:szCs w:val="28"/>
              </w:rPr>
            </w:pPr>
          </w:p>
        </w:tc>
      </w:tr>
    </w:tbl>
    <w:p w14:paraId="04F97206" w14:textId="77777777" w:rsidR="00DE0CB1" w:rsidRDefault="00DE0CB1" w:rsidP="00DE0CB1">
      <w:pPr>
        <w:rPr>
          <w:rFonts w:ascii="Times New Roman" w:hAnsi="Times New Roman" w:cs="Times New Roman"/>
          <w:sz w:val="28"/>
          <w:szCs w:val="28"/>
        </w:rPr>
      </w:pPr>
    </w:p>
    <w:p w14:paraId="696F6671" w14:textId="3CF1C4E8" w:rsidR="00DE0CB1" w:rsidRDefault="00DE0CB1" w:rsidP="00B90EDB">
      <w:pPr>
        <w:jc w:val="center"/>
        <w:rPr>
          <w:rFonts w:ascii="Times New Roman" w:hAnsi="Times New Roman" w:cs="Times New Roman"/>
          <w:sz w:val="28"/>
          <w:szCs w:val="28"/>
        </w:rPr>
      </w:pPr>
    </w:p>
    <w:p w14:paraId="221BB9FF" w14:textId="1CBB2A94" w:rsidR="00DE0CB1" w:rsidRDefault="00DE0CB1" w:rsidP="00B90EDB">
      <w:pPr>
        <w:jc w:val="center"/>
        <w:rPr>
          <w:rFonts w:ascii="Times New Roman" w:hAnsi="Times New Roman" w:cs="Times New Roman"/>
          <w:sz w:val="28"/>
          <w:szCs w:val="28"/>
        </w:rPr>
      </w:pPr>
    </w:p>
    <w:p w14:paraId="535D396B" w14:textId="3A70ACEA" w:rsidR="00DE0CB1" w:rsidRDefault="00DE0CB1" w:rsidP="00B90EDB">
      <w:pPr>
        <w:jc w:val="center"/>
        <w:rPr>
          <w:rFonts w:ascii="Times New Roman" w:hAnsi="Times New Roman" w:cs="Times New Roman"/>
          <w:sz w:val="28"/>
          <w:szCs w:val="28"/>
        </w:rPr>
      </w:pPr>
    </w:p>
    <w:p w14:paraId="0FA66E31" w14:textId="7EDE17D4" w:rsidR="00DE0CB1" w:rsidRDefault="00DE0CB1" w:rsidP="00B90EDB">
      <w:pPr>
        <w:jc w:val="center"/>
        <w:rPr>
          <w:rFonts w:ascii="Times New Roman" w:hAnsi="Times New Roman" w:cs="Times New Roman"/>
          <w:sz w:val="28"/>
          <w:szCs w:val="28"/>
        </w:rPr>
      </w:pPr>
    </w:p>
    <w:p w14:paraId="29450B8A" w14:textId="58D879C9" w:rsidR="00DE0CB1" w:rsidRDefault="00DE0CB1" w:rsidP="00B90EDB">
      <w:pPr>
        <w:jc w:val="center"/>
        <w:rPr>
          <w:rFonts w:ascii="Times New Roman" w:hAnsi="Times New Roman" w:cs="Times New Roman"/>
          <w:sz w:val="28"/>
          <w:szCs w:val="28"/>
        </w:rPr>
      </w:pPr>
    </w:p>
    <w:p w14:paraId="03C4E6E5" w14:textId="33DA8E9F" w:rsidR="00DE0CB1" w:rsidRDefault="00DE0CB1" w:rsidP="00B90EDB">
      <w:pPr>
        <w:jc w:val="center"/>
        <w:rPr>
          <w:rFonts w:ascii="Times New Roman" w:hAnsi="Times New Roman" w:cs="Times New Roman"/>
          <w:sz w:val="28"/>
          <w:szCs w:val="28"/>
        </w:rPr>
      </w:pPr>
    </w:p>
    <w:p w14:paraId="629E42C6" w14:textId="6C749E0A" w:rsidR="00DE0CB1" w:rsidRDefault="00DE0CB1" w:rsidP="00B90EDB">
      <w:pPr>
        <w:jc w:val="center"/>
        <w:rPr>
          <w:rFonts w:ascii="Times New Roman" w:hAnsi="Times New Roman" w:cs="Times New Roman"/>
          <w:sz w:val="28"/>
          <w:szCs w:val="28"/>
        </w:rPr>
      </w:pPr>
    </w:p>
    <w:p w14:paraId="50DFC5FD" w14:textId="33BB6B87" w:rsidR="00DE0CB1" w:rsidRDefault="00DE0CB1" w:rsidP="00B90EDB">
      <w:pPr>
        <w:jc w:val="center"/>
        <w:rPr>
          <w:rFonts w:ascii="Times New Roman" w:hAnsi="Times New Roman" w:cs="Times New Roman"/>
          <w:sz w:val="28"/>
          <w:szCs w:val="28"/>
        </w:rPr>
      </w:pPr>
    </w:p>
    <w:p w14:paraId="3818F41C" w14:textId="30599663" w:rsidR="00DE0CB1" w:rsidRDefault="00DE0CB1" w:rsidP="00B90EDB">
      <w:pPr>
        <w:jc w:val="center"/>
        <w:rPr>
          <w:rFonts w:ascii="Times New Roman" w:hAnsi="Times New Roman" w:cs="Times New Roman"/>
          <w:sz w:val="28"/>
          <w:szCs w:val="28"/>
        </w:rPr>
      </w:pPr>
    </w:p>
    <w:p w14:paraId="77EB20FD" w14:textId="125D7FA0" w:rsidR="00DE0CB1" w:rsidRDefault="00DE0CB1" w:rsidP="00B90EDB">
      <w:pPr>
        <w:jc w:val="center"/>
        <w:rPr>
          <w:rFonts w:ascii="Times New Roman" w:hAnsi="Times New Roman" w:cs="Times New Roman"/>
          <w:sz w:val="28"/>
          <w:szCs w:val="28"/>
        </w:rPr>
      </w:pPr>
    </w:p>
    <w:p w14:paraId="27F5DE64" w14:textId="1E615DD3" w:rsidR="00DE0CB1" w:rsidRDefault="00DE0CB1" w:rsidP="00B90EDB">
      <w:pPr>
        <w:jc w:val="center"/>
        <w:rPr>
          <w:rFonts w:ascii="Times New Roman" w:hAnsi="Times New Roman" w:cs="Times New Roman"/>
          <w:sz w:val="28"/>
          <w:szCs w:val="28"/>
        </w:rPr>
      </w:pPr>
    </w:p>
    <w:p w14:paraId="185923AC" w14:textId="2EBA43EB" w:rsidR="00DE0CB1" w:rsidRDefault="00DE0CB1" w:rsidP="00B90EDB">
      <w:pPr>
        <w:jc w:val="center"/>
        <w:rPr>
          <w:rFonts w:ascii="Times New Roman" w:hAnsi="Times New Roman" w:cs="Times New Roman"/>
          <w:sz w:val="28"/>
          <w:szCs w:val="28"/>
        </w:rPr>
      </w:pPr>
    </w:p>
    <w:p w14:paraId="3ACC5E52" w14:textId="4D4B425C" w:rsidR="00DE0CB1" w:rsidRDefault="00DE0CB1" w:rsidP="00B90EDB">
      <w:pPr>
        <w:jc w:val="center"/>
        <w:rPr>
          <w:rFonts w:ascii="Times New Roman" w:hAnsi="Times New Roman" w:cs="Times New Roman"/>
          <w:sz w:val="28"/>
          <w:szCs w:val="28"/>
        </w:rPr>
      </w:pPr>
    </w:p>
    <w:p w14:paraId="5B3DA3B4" w14:textId="66BE19E3" w:rsidR="00DE0CB1" w:rsidRDefault="00DE0CB1" w:rsidP="00B90EDB">
      <w:pPr>
        <w:jc w:val="center"/>
        <w:rPr>
          <w:rFonts w:ascii="Times New Roman" w:hAnsi="Times New Roman" w:cs="Times New Roman"/>
          <w:sz w:val="28"/>
          <w:szCs w:val="28"/>
        </w:rPr>
      </w:pPr>
    </w:p>
    <w:p w14:paraId="25F41014" w14:textId="1F199759" w:rsidR="00DE0CB1" w:rsidRDefault="00DE0CB1" w:rsidP="00B90EDB">
      <w:pPr>
        <w:jc w:val="center"/>
        <w:rPr>
          <w:rFonts w:ascii="Times New Roman" w:hAnsi="Times New Roman" w:cs="Times New Roman"/>
          <w:sz w:val="28"/>
          <w:szCs w:val="28"/>
        </w:rPr>
      </w:pPr>
    </w:p>
    <w:p w14:paraId="33D00122" w14:textId="4DC839FC" w:rsidR="00DE0CB1" w:rsidRDefault="00DE0CB1" w:rsidP="00B90EDB">
      <w:pPr>
        <w:jc w:val="center"/>
        <w:rPr>
          <w:rFonts w:ascii="Times New Roman" w:hAnsi="Times New Roman" w:cs="Times New Roman"/>
          <w:sz w:val="28"/>
          <w:szCs w:val="28"/>
        </w:rPr>
      </w:pPr>
    </w:p>
    <w:p w14:paraId="15656113" w14:textId="6D49D849" w:rsidR="00DE0CB1" w:rsidRDefault="00DE0CB1" w:rsidP="00B90EDB">
      <w:pPr>
        <w:jc w:val="center"/>
        <w:rPr>
          <w:rFonts w:ascii="Times New Roman" w:hAnsi="Times New Roman" w:cs="Times New Roman"/>
          <w:sz w:val="28"/>
          <w:szCs w:val="28"/>
        </w:rPr>
      </w:pPr>
    </w:p>
    <w:p w14:paraId="44FB662D" w14:textId="7B8B9759" w:rsidR="00DE0CB1" w:rsidRDefault="00DE0CB1" w:rsidP="00B90EDB">
      <w:pPr>
        <w:jc w:val="center"/>
        <w:rPr>
          <w:rFonts w:ascii="Times New Roman" w:hAnsi="Times New Roman" w:cs="Times New Roman"/>
          <w:sz w:val="28"/>
          <w:szCs w:val="28"/>
        </w:rPr>
      </w:pPr>
    </w:p>
    <w:p w14:paraId="353A2AB8" w14:textId="13859237" w:rsidR="00DE0CB1" w:rsidRDefault="00DE0CB1" w:rsidP="00B90EDB">
      <w:pPr>
        <w:jc w:val="center"/>
        <w:rPr>
          <w:rFonts w:ascii="Times New Roman" w:hAnsi="Times New Roman" w:cs="Times New Roman"/>
          <w:sz w:val="28"/>
          <w:szCs w:val="28"/>
        </w:rPr>
      </w:pPr>
    </w:p>
    <w:p w14:paraId="0646F265" w14:textId="6ACDB8D2" w:rsidR="00DE0CB1" w:rsidRDefault="00DE0CB1" w:rsidP="00B90EDB">
      <w:pPr>
        <w:jc w:val="center"/>
        <w:rPr>
          <w:rFonts w:ascii="Times New Roman" w:hAnsi="Times New Roman" w:cs="Times New Roman"/>
          <w:sz w:val="28"/>
          <w:szCs w:val="28"/>
        </w:rPr>
      </w:pPr>
    </w:p>
    <w:p w14:paraId="71384FF7" w14:textId="1860A45A" w:rsidR="00DE0CB1" w:rsidRDefault="00DE0CB1" w:rsidP="00B90EDB">
      <w:pPr>
        <w:jc w:val="center"/>
        <w:rPr>
          <w:rFonts w:ascii="Times New Roman" w:hAnsi="Times New Roman" w:cs="Times New Roman"/>
          <w:sz w:val="28"/>
          <w:szCs w:val="28"/>
        </w:rPr>
      </w:pPr>
    </w:p>
    <w:p w14:paraId="4E8DE0A5" w14:textId="33EFEC83" w:rsidR="00DE0CB1" w:rsidRDefault="00DE0CB1" w:rsidP="00B90EDB">
      <w:pPr>
        <w:jc w:val="center"/>
        <w:rPr>
          <w:rFonts w:ascii="Times New Roman" w:hAnsi="Times New Roman" w:cs="Times New Roman"/>
          <w:sz w:val="28"/>
          <w:szCs w:val="28"/>
        </w:rPr>
      </w:pPr>
    </w:p>
    <w:p w14:paraId="16513DE0" w14:textId="45BF7D83" w:rsidR="00DE0CB1" w:rsidRDefault="00DE0CB1" w:rsidP="00DE0CB1">
      <w:pPr>
        <w:rPr>
          <w:rFonts w:ascii="Times New Roman" w:hAnsi="Times New Roman" w:cs="Times New Roman"/>
          <w:sz w:val="28"/>
          <w:szCs w:val="28"/>
        </w:rPr>
      </w:pPr>
    </w:p>
    <w:sdt>
      <w:sdtPr>
        <w:id w:val="715936406"/>
        <w:docPartObj>
          <w:docPartGallery w:val="Table of Contents"/>
          <w:docPartUnique/>
        </w:docPartObj>
      </w:sdtPr>
      <w:sdtEndPr>
        <w:rPr>
          <w:rFonts w:asciiTheme="minorHAnsi" w:eastAsiaTheme="minorHAnsi" w:hAnsiTheme="minorHAnsi" w:cstheme="minorBidi"/>
          <w:b/>
          <w:bCs/>
          <w:noProof/>
          <w:color w:val="auto"/>
          <w:sz w:val="22"/>
          <w:szCs w:val="20"/>
          <w:lang w:val="en-IN" w:bidi="mr-IN"/>
        </w:rPr>
      </w:sdtEndPr>
      <w:sdtContent>
        <w:p w14:paraId="5C3697C2" w14:textId="2B812ADE" w:rsidR="008D5874" w:rsidRDefault="008D5874">
          <w:pPr>
            <w:pStyle w:val="TOCHeading"/>
          </w:pPr>
          <w:r>
            <w:t>Contents</w:t>
          </w:r>
        </w:p>
        <w:p w14:paraId="6843335F" w14:textId="2D473DB7" w:rsidR="008D5874" w:rsidRDefault="008D5874">
          <w:pPr>
            <w:pStyle w:val="TOC1"/>
            <w:tabs>
              <w:tab w:val="right" w:leader="dot" w:pos="9016"/>
            </w:tabs>
            <w:rPr>
              <w:noProof/>
            </w:rPr>
          </w:pPr>
          <w:r>
            <w:fldChar w:fldCharType="begin"/>
          </w:r>
          <w:r>
            <w:instrText xml:space="preserve"> TOC \o "1-3" \h \z \u </w:instrText>
          </w:r>
          <w:r>
            <w:fldChar w:fldCharType="separate"/>
          </w:r>
          <w:hyperlink w:anchor="_Toc120447497" w:history="1">
            <w:r w:rsidRPr="0031600C">
              <w:rPr>
                <w:rStyle w:val="Hyperlink"/>
                <w:noProof/>
              </w:rPr>
              <w:t>Document Version Control</w:t>
            </w:r>
            <w:r>
              <w:rPr>
                <w:noProof/>
                <w:webHidden/>
              </w:rPr>
              <w:tab/>
            </w:r>
            <w:r>
              <w:rPr>
                <w:noProof/>
                <w:webHidden/>
              </w:rPr>
              <w:fldChar w:fldCharType="begin"/>
            </w:r>
            <w:r>
              <w:rPr>
                <w:noProof/>
                <w:webHidden/>
              </w:rPr>
              <w:instrText xml:space="preserve"> PAGEREF _Toc120447497 \h </w:instrText>
            </w:r>
            <w:r>
              <w:rPr>
                <w:noProof/>
                <w:webHidden/>
              </w:rPr>
            </w:r>
            <w:r>
              <w:rPr>
                <w:noProof/>
                <w:webHidden/>
              </w:rPr>
              <w:fldChar w:fldCharType="separate"/>
            </w:r>
            <w:r>
              <w:rPr>
                <w:noProof/>
                <w:webHidden/>
              </w:rPr>
              <w:t>2</w:t>
            </w:r>
            <w:r>
              <w:rPr>
                <w:noProof/>
                <w:webHidden/>
              </w:rPr>
              <w:fldChar w:fldCharType="end"/>
            </w:r>
          </w:hyperlink>
        </w:p>
        <w:p w14:paraId="7516B7A6" w14:textId="49DDB87E" w:rsidR="008D5874" w:rsidRDefault="008D5874">
          <w:pPr>
            <w:pStyle w:val="TOC1"/>
            <w:tabs>
              <w:tab w:val="right" w:leader="dot" w:pos="9016"/>
            </w:tabs>
            <w:rPr>
              <w:noProof/>
            </w:rPr>
          </w:pPr>
          <w:hyperlink w:anchor="_Toc120447498" w:history="1">
            <w:r w:rsidRPr="0031600C">
              <w:rPr>
                <w:rStyle w:val="Hyperlink"/>
                <w:noProof/>
              </w:rPr>
              <w:t>1.0 Introduction</w:t>
            </w:r>
            <w:r>
              <w:rPr>
                <w:noProof/>
                <w:webHidden/>
              </w:rPr>
              <w:tab/>
            </w:r>
            <w:r>
              <w:rPr>
                <w:noProof/>
                <w:webHidden/>
              </w:rPr>
              <w:fldChar w:fldCharType="begin"/>
            </w:r>
            <w:r>
              <w:rPr>
                <w:noProof/>
                <w:webHidden/>
              </w:rPr>
              <w:instrText xml:space="preserve"> PAGEREF _Toc120447498 \h </w:instrText>
            </w:r>
            <w:r>
              <w:rPr>
                <w:noProof/>
                <w:webHidden/>
              </w:rPr>
            </w:r>
            <w:r>
              <w:rPr>
                <w:noProof/>
                <w:webHidden/>
              </w:rPr>
              <w:fldChar w:fldCharType="separate"/>
            </w:r>
            <w:r>
              <w:rPr>
                <w:noProof/>
                <w:webHidden/>
              </w:rPr>
              <w:t>4</w:t>
            </w:r>
            <w:r>
              <w:rPr>
                <w:noProof/>
                <w:webHidden/>
              </w:rPr>
              <w:fldChar w:fldCharType="end"/>
            </w:r>
          </w:hyperlink>
        </w:p>
        <w:p w14:paraId="039049FA" w14:textId="37DA4629" w:rsidR="008D5874" w:rsidRDefault="008D5874">
          <w:pPr>
            <w:pStyle w:val="TOC2"/>
            <w:tabs>
              <w:tab w:val="right" w:leader="dot" w:pos="9016"/>
            </w:tabs>
            <w:rPr>
              <w:noProof/>
            </w:rPr>
          </w:pPr>
          <w:hyperlink w:anchor="_Toc120447499" w:history="1">
            <w:r w:rsidRPr="0031600C">
              <w:rPr>
                <w:rStyle w:val="Hyperlink"/>
                <w:noProof/>
              </w:rPr>
              <w:t>1.1 What is Low-Level Design Document?</w:t>
            </w:r>
            <w:r>
              <w:rPr>
                <w:noProof/>
                <w:webHidden/>
              </w:rPr>
              <w:tab/>
            </w:r>
            <w:r>
              <w:rPr>
                <w:noProof/>
                <w:webHidden/>
              </w:rPr>
              <w:fldChar w:fldCharType="begin"/>
            </w:r>
            <w:r>
              <w:rPr>
                <w:noProof/>
                <w:webHidden/>
              </w:rPr>
              <w:instrText xml:space="preserve"> PAGEREF _Toc120447499 \h </w:instrText>
            </w:r>
            <w:r>
              <w:rPr>
                <w:noProof/>
                <w:webHidden/>
              </w:rPr>
            </w:r>
            <w:r>
              <w:rPr>
                <w:noProof/>
                <w:webHidden/>
              </w:rPr>
              <w:fldChar w:fldCharType="separate"/>
            </w:r>
            <w:r>
              <w:rPr>
                <w:noProof/>
                <w:webHidden/>
              </w:rPr>
              <w:t>4</w:t>
            </w:r>
            <w:r>
              <w:rPr>
                <w:noProof/>
                <w:webHidden/>
              </w:rPr>
              <w:fldChar w:fldCharType="end"/>
            </w:r>
          </w:hyperlink>
        </w:p>
        <w:p w14:paraId="5172BA3C" w14:textId="0B026174" w:rsidR="008D5874" w:rsidRDefault="008D5874">
          <w:pPr>
            <w:pStyle w:val="TOC2"/>
            <w:tabs>
              <w:tab w:val="right" w:leader="dot" w:pos="9016"/>
            </w:tabs>
            <w:rPr>
              <w:noProof/>
            </w:rPr>
          </w:pPr>
          <w:hyperlink w:anchor="_Toc120447500" w:history="1">
            <w:r w:rsidRPr="0031600C">
              <w:rPr>
                <w:rStyle w:val="Hyperlink"/>
                <w:noProof/>
              </w:rPr>
              <w:t>1.2 Scope</w:t>
            </w:r>
            <w:r>
              <w:rPr>
                <w:noProof/>
                <w:webHidden/>
              </w:rPr>
              <w:tab/>
            </w:r>
            <w:r>
              <w:rPr>
                <w:noProof/>
                <w:webHidden/>
              </w:rPr>
              <w:fldChar w:fldCharType="begin"/>
            </w:r>
            <w:r>
              <w:rPr>
                <w:noProof/>
                <w:webHidden/>
              </w:rPr>
              <w:instrText xml:space="preserve"> PAGEREF _Toc120447500 \h </w:instrText>
            </w:r>
            <w:r>
              <w:rPr>
                <w:noProof/>
                <w:webHidden/>
              </w:rPr>
            </w:r>
            <w:r>
              <w:rPr>
                <w:noProof/>
                <w:webHidden/>
              </w:rPr>
              <w:fldChar w:fldCharType="separate"/>
            </w:r>
            <w:r>
              <w:rPr>
                <w:noProof/>
                <w:webHidden/>
              </w:rPr>
              <w:t>4</w:t>
            </w:r>
            <w:r>
              <w:rPr>
                <w:noProof/>
                <w:webHidden/>
              </w:rPr>
              <w:fldChar w:fldCharType="end"/>
            </w:r>
          </w:hyperlink>
        </w:p>
        <w:p w14:paraId="395F7566" w14:textId="302CE6C1" w:rsidR="008D5874" w:rsidRDefault="008D5874">
          <w:pPr>
            <w:pStyle w:val="TOC1"/>
            <w:tabs>
              <w:tab w:val="right" w:leader="dot" w:pos="9016"/>
            </w:tabs>
            <w:rPr>
              <w:noProof/>
            </w:rPr>
          </w:pPr>
          <w:hyperlink w:anchor="_Toc120447501" w:history="1">
            <w:r w:rsidRPr="0031600C">
              <w:rPr>
                <w:rStyle w:val="Hyperlink"/>
                <w:noProof/>
                <w:shd w:val="clear" w:color="auto" w:fill="FFFFFF"/>
              </w:rPr>
              <w:t>2.0 Architecture</w:t>
            </w:r>
            <w:r>
              <w:rPr>
                <w:noProof/>
                <w:webHidden/>
              </w:rPr>
              <w:tab/>
            </w:r>
            <w:r>
              <w:rPr>
                <w:noProof/>
                <w:webHidden/>
              </w:rPr>
              <w:fldChar w:fldCharType="begin"/>
            </w:r>
            <w:r>
              <w:rPr>
                <w:noProof/>
                <w:webHidden/>
              </w:rPr>
              <w:instrText xml:space="preserve"> PAGEREF _Toc120447501 \h </w:instrText>
            </w:r>
            <w:r>
              <w:rPr>
                <w:noProof/>
                <w:webHidden/>
              </w:rPr>
            </w:r>
            <w:r>
              <w:rPr>
                <w:noProof/>
                <w:webHidden/>
              </w:rPr>
              <w:fldChar w:fldCharType="separate"/>
            </w:r>
            <w:r>
              <w:rPr>
                <w:noProof/>
                <w:webHidden/>
              </w:rPr>
              <w:t>4</w:t>
            </w:r>
            <w:r>
              <w:rPr>
                <w:noProof/>
                <w:webHidden/>
              </w:rPr>
              <w:fldChar w:fldCharType="end"/>
            </w:r>
          </w:hyperlink>
        </w:p>
        <w:p w14:paraId="1E27AF96" w14:textId="34FBA1F5" w:rsidR="008D5874" w:rsidRDefault="008D5874">
          <w:pPr>
            <w:pStyle w:val="TOC1"/>
            <w:tabs>
              <w:tab w:val="right" w:leader="dot" w:pos="9016"/>
            </w:tabs>
            <w:rPr>
              <w:noProof/>
            </w:rPr>
          </w:pPr>
          <w:hyperlink w:anchor="_Toc120447502" w:history="1">
            <w:r w:rsidRPr="0031600C">
              <w:rPr>
                <w:rStyle w:val="Hyperlink"/>
                <w:noProof/>
              </w:rPr>
              <w:t>3.0 Architecture Description</w:t>
            </w:r>
            <w:r>
              <w:rPr>
                <w:noProof/>
                <w:webHidden/>
              </w:rPr>
              <w:tab/>
            </w:r>
            <w:r>
              <w:rPr>
                <w:noProof/>
                <w:webHidden/>
              </w:rPr>
              <w:fldChar w:fldCharType="begin"/>
            </w:r>
            <w:r>
              <w:rPr>
                <w:noProof/>
                <w:webHidden/>
              </w:rPr>
              <w:instrText xml:space="preserve"> PAGEREF _Toc120447502 \h </w:instrText>
            </w:r>
            <w:r>
              <w:rPr>
                <w:noProof/>
                <w:webHidden/>
              </w:rPr>
            </w:r>
            <w:r>
              <w:rPr>
                <w:noProof/>
                <w:webHidden/>
              </w:rPr>
              <w:fldChar w:fldCharType="separate"/>
            </w:r>
            <w:r>
              <w:rPr>
                <w:noProof/>
                <w:webHidden/>
              </w:rPr>
              <w:t>5</w:t>
            </w:r>
            <w:r>
              <w:rPr>
                <w:noProof/>
                <w:webHidden/>
              </w:rPr>
              <w:fldChar w:fldCharType="end"/>
            </w:r>
          </w:hyperlink>
        </w:p>
        <w:p w14:paraId="7387C5B0" w14:textId="239A423F" w:rsidR="008D5874" w:rsidRDefault="008D5874">
          <w:pPr>
            <w:pStyle w:val="TOC2"/>
            <w:tabs>
              <w:tab w:val="right" w:leader="dot" w:pos="9016"/>
            </w:tabs>
            <w:rPr>
              <w:noProof/>
            </w:rPr>
          </w:pPr>
          <w:hyperlink w:anchor="_Toc120447503" w:history="1">
            <w:r w:rsidRPr="0031600C">
              <w:rPr>
                <w:rStyle w:val="Hyperlink"/>
                <w:noProof/>
              </w:rPr>
              <w:t>3.1 Data Gathering</w:t>
            </w:r>
            <w:r>
              <w:rPr>
                <w:noProof/>
                <w:webHidden/>
              </w:rPr>
              <w:tab/>
            </w:r>
            <w:r>
              <w:rPr>
                <w:noProof/>
                <w:webHidden/>
              </w:rPr>
              <w:fldChar w:fldCharType="begin"/>
            </w:r>
            <w:r>
              <w:rPr>
                <w:noProof/>
                <w:webHidden/>
              </w:rPr>
              <w:instrText xml:space="preserve"> PAGEREF _Toc120447503 \h </w:instrText>
            </w:r>
            <w:r>
              <w:rPr>
                <w:noProof/>
                <w:webHidden/>
              </w:rPr>
            </w:r>
            <w:r>
              <w:rPr>
                <w:noProof/>
                <w:webHidden/>
              </w:rPr>
              <w:fldChar w:fldCharType="separate"/>
            </w:r>
            <w:r>
              <w:rPr>
                <w:noProof/>
                <w:webHidden/>
              </w:rPr>
              <w:t>5</w:t>
            </w:r>
            <w:r>
              <w:rPr>
                <w:noProof/>
                <w:webHidden/>
              </w:rPr>
              <w:fldChar w:fldCharType="end"/>
            </w:r>
          </w:hyperlink>
        </w:p>
        <w:p w14:paraId="3AB7D39E" w14:textId="6E3101F3" w:rsidR="008D5874" w:rsidRDefault="008D5874">
          <w:pPr>
            <w:pStyle w:val="TOC2"/>
            <w:tabs>
              <w:tab w:val="right" w:leader="dot" w:pos="9016"/>
            </w:tabs>
            <w:rPr>
              <w:noProof/>
            </w:rPr>
          </w:pPr>
          <w:hyperlink w:anchor="_Toc120447504" w:history="1">
            <w:r w:rsidRPr="0031600C">
              <w:rPr>
                <w:rStyle w:val="Hyperlink"/>
                <w:noProof/>
              </w:rPr>
              <w:t>3.2 Raw Data Validation</w:t>
            </w:r>
            <w:r>
              <w:rPr>
                <w:noProof/>
                <w:webHidden/>
              </w:rPr>
              <w:tab/>
            </w:r>
            <w:r>
              <w:rPr>
                <w:noProof/>
                <w:webHidden/>
              </w:rPr>
              <w:fldChar w:fldCharType="begin"/>
            </w:r>
            <w:r>
              <w:rPr>
                <w:noProof/>
                <w:webHidden/>
              </w:rPr>
              <w:instrText xml:space="preserve"> PAGEREF _Toc120447504 \h </w:instrText>
            </w:r>
            <w:r>
              <w:rPr>
                <w:noProof/>
                <w:webHidden/>
              </w:rPr>
            </w:r>
            <w:r>
              <w:rPr>
                <w:noProof/>
                <w:webHidden/>
              </w:rPr>
              <w:fldChar w:fldCharType="separate"/>
            </w:r>
            <w:r>
              <w:rPr>
                <w:noProof/>
                <w:webHidden/>
              </w:rPr>
              <w:t>5</w:t>
            </w:r>
            <w:r>
              <w:rPr>
                <w:noProof/>
                <w:webHidden/>
              </w:rPr>
              <w:fldChar w:fldCharType="end"/>
            </w:r>
          </w:hyperlink>
        </w:p>
        <w:p w14:paraId="393E36C8" w14:textId="78757026" w:rsidR="008D5874" w:rsidRDefault="008D5874">
          <w:pPr>
            <w:pStyle w:val="TOC2"/>
            <w:tabs>
              <w:tab w:val="right" w:leader="dot" w:pos="9016"/>
            </w:tabs>
            <w:rPr>
              <w:noProof/>
            </w:rPr>
          </w:pPr>
          <w:hyperlink w:anchor="_Toc120447505" w:history="1">
            <w:r w:rsidRPr="0031600C">
              <w:rPr>
                <w:rStyle w:val="Hyperlink"/>
                <w:noProof/>
              </w:rPr>
              <w:t>3.3 Exploratory Data Analysis</w:t>
            </w:r>
            <w:r>
              <w:rPr>
                <w:noProof/>
                <w:webHidden/>
              </w:rPr>
              <w:tab/>
            </w:r>
            <w:r>
              <w:rPr>
                <w:noProof/>
                <w:webHidden/>
              </w:rPr>
              <w:fldChar w:fldCharType="begin"/>
            </w:r>
            <w:r>
              <w:rPr>
                <w:noProof/>
                <w:webHidden/>
              </w:rPr>
              <w:instrText xml:space="preserve"> PAGEREF _Toc120447505 \h </w:instrText>
            </w:r>
            <w:r>
              <w:rPr>
                <w:noProof/>
                <w:webHidden/>
              </w:rPr>
            </w:r>
            <w:r>
              <w:rPr>
                <w:noProof/>
                <w:webHidden/>
              </w:rPr>
              <w:fldChar w:fldCharType="separate"/>
            </w:r>
            <w:r>
              <w:rPr>
                <w:noProof/>
                <w:webHidden/>
              </w:rPr>
              <w:t>5</w:t>
            </w:r>
            <w:r>
              <w:rPr>
                <w:noProof/>
                <w:webHidden/>
              </w:rPr>
              <w:fldChar w:fldCharType="end"/>
            </w:r>
          </w:hyperlink>
        </w:p>
        <w:p w14:paraId="22C85D17" w14:textId="7D381321" w:rsidR="008D5874" w:rsidRDefault="008D5874">
          <w:pPr>
            <w:pStyle w:val="TOC2"/>
            <w:tabs>
              <w:tab w:val="right" w:leader="dot" w:pos="9016"/>
            </w:tabs>
            <w:rPr>
              <w:noProof/>
            </w:rPr>
          </w:pPr>
          <w:hyperlink w:anchor="_Toc120447506" w:history="1">
            <w:r w:rsidRPr="0031600C">
              <w:rPr>
                <w:rStyle w:val="Hyperlink"/>
                <w:noProof/>
              </w:rPr>
              <w:t>3.4 Feature Engineering</w:t>
            </w:r>
            <w:r>
              <w:rPr>
                <w:noProof/>
                <w:webHidden/>
              </w:rPr>
              <w:tab/>
            </w:r>
            <w:r>
              <w:rPr>
                <w:noProof/>
                <w:webHidden/>
              </w:rPr>
              <w:fldChar w:fldCharType="begin"/>
            </w:r>
            <w:r>
              <w:rPr>
                <w:noProof/>
                <w:webHidden/>
              </w:rPr>
              <w:instrText xml:space="preserve"> PAGEREF _Toc120447506 \h </w:instrText>
            </w:r>
            <w:r>
              <w:rPr>
                <w:noProof/>
                <w:webHidden/>
              </w:rPr>
            </w:r>
            <w:r>
              <w:rPr>
                <w:noProof/>
                <w:webHidden/>
              </w:rPr>
              <w:fldChar w:fldCharType="separate"/>
            </w:r>
            <w:r>
              <w:rPr>
                <w:noProof/>
                <w:webHidden/>
              </w:rPr>
              <w:t>5</w:t>
            </w:r>
            <w:r>
              <w:rPr>
                <w:noProof/>
                <w:webHidden/>
              </w:rPr>
              <w:fldChar w:fldCharType="end"/>
            </w:r>
          </w:hyperlink>
        </w:p>
        <w:p w14:paraId="7BA80B4D" w14:textId="3A9EA038" w:rsidR="008D5874" w:rsidRDefault="008D5874">
          <w:pPr>
            <w:pStyle w:val="TOC2"/>
            <w:tabs>
              <w:tab w:val="right" w:leader="dot" w:pos="9016"/>
            </w:tabs>
            <w:rPr>
              <w:noProof/>
            </w:rPr>
          </w:pPr>
          <w:hyperlink w:anchor="_Toc120447507" w:history="1">
            <w:r w:rsidRPr="0031600C">
              <w:rPr>
                <w:rStyle w:val="Hyperlink"/>
                <w:noProof/>
              </w:rPr>
              <w:t>3.5 Feature Selection</w:t>
            </w:r>
            <w:r>
              <w:rPr>
                <w:noProof/>
                <w:webHidden/>
              </w:rPr>
              <w:tab/>
            </w:r>
            <w:r>
              <w:rPr>
                <w:noProof/>
                <w:webHidden/>
              </w:rPr>
              <w:fldChar w:fldCharType="begin"/>
            </w:r>
            <w:r>
              <w:rPr>
                <w:noProof/>
                <w:webHidden/>
              </w:rPr>
              <w:instrText xml:space="preserve"> PAGEREF _Toc120447507 \h </w:instrText>
            </w:r>
            <w:r>
              <w:rPr>
                <w:noProof/>
                <w:webHidden/>
              </w:rPr>
            </w:r>
            <w:r>
              <w:rPr>
                <w:noProof/>
                <w:webHidden/>
              </w:rPr>
              <w:fldChar w:fldCharType="separate"/>
            </w:r>
            <w:r>
              <w:rPr>
                <w:noProof/>
                <w:webHidden/>
              </w:rPr>
              <w:t>5</w:t>
            </w:r>
            <w:r>
              <w:rPr>
                <w:noProof/>
                <w:webHidden/>
              </w:rPr>
              <w:fldChar w:fldCharType="end"/>
            </w:r>
          </w:hyperlink>
        </w:p>
        <w:p w14:paraId="78C681E7" w14:textId="549F94BA" w:rsidR="008D5874" w:rsidRDefault="008D5874">
          <w:pPr>
            <w:pStyle w:val="TOC2"/>
            <w:tabs>
              <w:tab w:val="right" w:leader="dot" w:pos="9016"/>
            </w:tabs>
            <w:rPr>
              <w:noProof/>
            </w:rPr>
          </w:pPr>
          <w:hyperlink w:anchor="_Toc120447508" w:history="1">
            <w:r w:rsidRPr="0031600C">
              <w:rPr>
                <w:rStyle w:val="Hyperlink"/>
                <w:noProof/>
                <w:shd w:val="clear" w:color="auto" w:fill="FFFFFF"/>
              </w:rPr>
              <w:t>3.6 Train-Test-Split</w:t>
            </w:r>
            <w:r>
              <w:rPr>
                <w:noProof/>
                <w:webHidden/>
              </w:rPr>
              <w:tab/>
            </w:r>
            <w:r>
              <w:rPr>
                <w:noProof/>
                <w:webHidden/>
              </w:rPr>
              <w:fldChar w:fldCharType="begin"/>
            </w:r>
            <w:r>
              <w:rPr>
                <w:noProof/>
                <w:webHidden/>
              </w:rPr>
              <w:instrText xml:space="preserve"> PAGEREF _Toc120447508 \h </w:instrText>
            </w:r>
            <w:r>
              <w:rPr>
                <w:noProof/>
                <w:webHidden/>
              </w:rPr>
            </w:r>
            <w:r>
              <w:rPr>
                <w:noProof/>
                <w:webHidden/>
              </w:rPr>
              <w:fldChar w:fldCharType="separate"/>
            </w:r>
            <w:r>
              <w:rPr>
                <w:noProof/>
                <w:webHidden/>
              </w:rPr>
              <w:t>5</w:t>
            </w:r>
            <w:r>
              <w:rPr>
                <w:noProof/>
                <w:webHidden/>
              </w:rPr>
              <w:fldChar w:fldCharType="end"/>
            </w:r>
          </w:hyperlink>
        </w:p>
        <w:p w14:paraId="727281B6" w14:textId="633711D0" w:rsidR="008D5874" w:rsidRDefault="008D5874">
          <w:pPr>
            <w:pStyle w:val="TOC2"/>
            <w:tabs>
              <w:tab w:val="right" w:leader="dot" w:pos="9016"/>
            </w:tabs>
            <w:rPr>
              <w:noProof/>
            </w:rPr>
          </w:pPr>
          <w:hyperlink w:anchor="_Toc120447509" w:history="1">
            <w:r w:rsidRPr="0031600C">
              <w:rPr>
                <w:rStyle w:val="Hyperlink"/>
                <w:noProof/>
                <w:shd w:val="clear" w:color="auto" w:fill="FFFFFF"/>
              </w:rPr>
              <w:t>3.7 Model Building</w:t>
            </w:r>
            <w:r>
              <w:rPr>
                <w:noProof/>
                <w:webHidden/>
              </w:rPr>
              <w:tab/>
            </w:r>
            <w:r>
              <w:rPr>
                <w:noProof/>
                <w:webHidden/>
              </w:rPr>
              <w:fldChar w:fldCharType="begin"/>
            </w:r>
            <w:r>
              <w:rPr>
                <w:noProof/>
                <w:webHidden/>
              </w:rPr>
              <w:instrText xml:space="preserve"> PAGEREF _Toc120447509 \h </w:instrText>
            </w:r>
            <w:r>
              <w:rPr>
                <w:noProof/>
                <w:webHidden/>
              </w:rPr>
            </w:r>
            <w:r>
              <w:rPr>
                <w:noProof/>
                <w:webHidden/>
              </w:rPr>
              <w:fldChar w:fldCharType="separate"/>
            </w:r>
            <w:r>
              <w:rPr>
                <w:noProof/>
                <w:webHidden/>
              </w:rPr>
              <w:t>5</w:t>
            </w:r>
            <w:r>
              <w:rPr>
                <w:noProof/>
                <w:webHidden/>
              </w:rPr>
              <w:fldChar w:fldCharType="end"/>
            </w:r>
          </w:hyperlink>
        </w:p>
        <w:p w14:paraId="2DE71AA1" w14:textId="3D546C63" w:rsidR="008D5874" w:rsidRDefault="008D5874">
          <w:pPr>
            <w:pStyle w:val="TOC2"/>
            <w:tabs>
              <w:tab w:val="right" w:leader="dot" w:pos="9016"/>
            </w:tabs>
            <w:rPr>
              <w:noProof/>
            </w:rPr>
          </w:pPr>
          <w:hyperlink w:anchor="_Toc120447510" w:history="1">
            <w:r w:rsidRPr="0031600C">
              <w:rPr>
                <w:rStyle w:val="Hyperlink"/>
                <w:noProof/>
                <w:shd w:val="clear" w:color="auto" w:fill="FFFFFF"/>
              </w:rPr>
              <w:t>3.8 Model Evaluation</w:t>
            </w:r>
            <w:r>
              <w:rPr>
                <w:noProof/>
                <w:webHidden/>
              </w:rPr>
              <w:tab/>
            </w:r>
            <w:r>
              <w:rPr>
                <w:noProof/>
                <w:webHidden/>
              </w:rPr>
              <w:fldChar w:fldCharType="begin"/>
            </w:r>
            <w:r>
              <w:rPr>
                <w:noProof/>
                <w:webHidden/>
              </w:rPr>
              <w:instrText xml:space="preserve"> PAGEREF _Toc120447510 \h </w:instrText>
            </w:r>
            <w:r>
              <w:rPr>
                <w:noProof/>
                <w:webHidden/>
              </w:rPr>
            </w:r>
            <w:r>
              <w:rPr>
                <w:noProof/>
                <w:webHidden/>
              </w:rPr>
              <w:fldChar w:fldCharType="separate"/>
            </w:r>
            <w:r>
              <w:rPr>
                <w:noProof/>
                <w:webHidden/>
              </w:rPr>
              <w:t>5</w:t>
            </w:r>
            <w:r>
              <w:rPr>
                <w:noProof/>
                <w:webHidden/>
              </w:rPr>
              <w:fldChar w:fldCharType="end"/>
            </w:r>
          </w:hyperlink>
        </w:p>
        <w:p w14:paraId="15F5618A" w14:textId="4A86F63A" w:rsidR="008D5874" w:rsidRDefault="008D5874">
          <w:pPr>
            <w:pStyle w:val="TOC2"/>
            <w:tabs>
              <w:tab w:val="right" w:leader="dot" w:pos="9016"/>
            </w:tabs>
            <w:rPr>
              <w:noProof/>
            </w:rPr>
          </w:pPr>
          <w:hyperlink w:anchor="_Toc120447511" w:history="1">
            <w:r w:rsidRPr="0031600C">
              <w:rPr>
                <w:rStyle w:val="Hyperlink"/>
                <w:noProof/>
              </w:rPr>
              <w:t>3.8 Model Saving</w:t>
            </w:r>
            <w:r>
              <w:rPr>
                <w:noProof/>
                <w:webHidden/>
              </w:rPr>
              <w:tab/>
            </w:r>
            <w:r>
              <w:rPr>
                <w:noProof/>
                <w:webHidden/>
              </w:rPr>
              <w:fldChar w:fldCharType="begin"/>
            </w:r>
            <w:r>
              <w:rPr>
                <w:noProof/>
                <w:webHidden/>
              </w:rPr>
              <w:instrText xml:space="preserve"> PAGEREF _Toc120447511 \h </w:instrText>
            </w:r>
            <w:r>
              <w:rPr>
                <w:noProof/>
                <w:webHidden/>
              </w:rPr>
            </w:r>
            <w:r>
              <w:rPr>
                <w:noProof/>
                <w:webHidden/>
              </w:rPr>
              <w:fldChar w:fldCharType="separate"/>
            </w:r>
            <w:r>
              <w:rPr>
                <w:noProof/>
                <w:webHidden/>
              </w:rPr>
              <w:t>6</w:t>
            </w:r>
            <w:r>
              <w:rPr>
                <w:noProof/>
                <w:webHidden/>
              </w:rPr>
              <w:fldChar w:fldCharType="end"/>
            </w:r>
          </w:hyperlink>
        </w:p>
        <w:p w14:paraId="01ABB6D1" w14:textId="68FB6D7E" w:rsidR="008D5874" w:rsidRDefault="008D5874">
          <w:pPr>
            <w:pStyle w:val="TOC2"/>
            <w:tabs>
              <w:tab w:val="right" w:leader="dot" w:pos="9016"/>
            </w:tabs>
            <w:rPr>
              <w:noProof/>
            </w:rPr>
          </w:pPr>
          <w:hyperlink w:anchor="_Toc120447512" w:history="1">
            <w:r w:rsidRPr="0031600C">
              <w:rPr>
                <w:rStyle w:val="Hyperlink"/>
                <w:noProof/>
              </w:rPr>
              <w:t>3.9 Flask Setup for Web Application</w:t>
            </w:r>
            <w:r>
              <w:rPr>
                <w:noProof/>
                <w:webHidden/>
              </w:rPr>
              <w:tab/>
            </w:r>
            <w:r>
              <w:rPr>
                <w:noProof/>
                <w:webHidden/>
              </w:rPr>
              <w:fldChar w:fldCharType="begin"/>
            </w:r>
            <w:r>
              <w:rPr>
                <w:noProof/>
                <w:webHidden/>
              </w:rPr>
              <w:instrText xml:space="preserve"> PAGEREF _Toc120447512 \h </w:instrText>
            </w:r>
            <w:r>
              <w:rPr>
                <w:noProof/>
                <w:webHidden/>
              </w:rPr>
            </w:r>
            <w:r>
              <w:rPr>
                <w:noProof/>
                <w:webHidden/>
              </w:rPr>
              <w:fldChar w:fldCharType="separate"/>
            </w:r>
            <w:r>
              <w:rPr>
                <w:noProof/>
                <w:webHidden/>
              </w:rPr>
              <w:t>6</w:t>
            </w:r>
            <w:r>
              <w:rPr>
                <w:noProof/>
                <w:webHidden/>
              </w:rPr>
              <w:fldChar w:fldCharType="end"/>
            </w:r>
          </w:hyperlink>
        </w:p>
        <w:p w14:paraId="33910E93" w14:textId="79FE2DA4" w:rsidR="008D5874" w:rsidRDefault="008D5874">
          <w:pPr>
            <w:pStyle w:val="TOC2"/>
            <w:tabs>
              <w:tab w:val="right" w:leader="dot" w:pos="9016"/>
            </w:tabs>
            <w:rPr>
              <w:noProof/>
            </w:rPr>
          </w:pPr>
          <w:hyperlink w:anchor="_Toc120447513" w:history="1">
            <w:r w:rsidRPr="0031600C">
              <w:rPr>
                <w:rStyle w:val="Hyperlink"/>
                <w:noProof/>
              </w:rPr>
              <w:t>3.10 GitHub</w:t>
            </w:r>
            <w:r>
              <w:rPr>
                <w:noProof/>
                <w:webHidden/>
              </w:rPr>
              <w:tab/>
            </w:r>
            <w:r>
              <w:rPr>
                <w:noProof/>
                <w:webHidden/>
              </w:rPr>
              <w:fldChar w:fldCharType="begin"/>
            </w:r>
            <w:r>
              <w:rPr>
                <w:noProof/>
                <w:webHidden/>
              </w:rPr>
              <w:instrText xml:space="preserve"> PAGEREF _Toc120447513 \h </w:instrText>
            </w:r>
            <w:r>
              <w:rPr>
                <w:noProof/>
                <w:webHidden/>
              </w:rPr>
            </w:r>
            <w:r>
              <w:rPr>
                <w:noProof/>
                <w:webHidden/>
              </w:rPr>
              <w:fldChar w:fldCharType="separate"/>
            </w:r>
            <w:r>
              <w:rPr>
                <w:noProof/>
                <w:webHidden/>
              </w:rPr>
              <w:t>6</w:t>
            </w:r>
            <w:r>
              <w:rPr>
                <w:noProof/>
                <w:webHidden/>
              </w:rPr>
              <w:fldChar w:fldCharType="end"/>
            </w:r>
          </w:hyperlink>
        </w:p>
        <w:p w14:paraId="5EE8DC0B" w14:textId="276D7239" w:rsidR="008D5874" w:rsidRDefault="008D5874">
          <w:pPr>
            <w:pStyle w:val="TOC2"/>
            <w:tabs>
              <w:tab w:val="right" w:leader="dot" w:pos="9016"/>
            </w:tabs>
            <w:rPr>
              <w:noProof/>
            </w:rPr>
          </w:pPr>
          <w:hyperlink w:anchor="_Toc120447514" w:history="1">
            <w:r w:rsidRPr="0031600C">
              <w:rPr>
                <w:rStyle w:val="Hyperlink"/>
                <w:noProof/>
              </w:rPr>
              <w:t>3.11 Deployment</w:t>
            </w:r>
            <w:r>
              <w:rPr>
                <w:noProof/>
                <w:webHidden/>
              </w:rPr>
              <w:tab/>
            </w:r>
            <w:r>
              <w:rPr>
                <w:noProof/>
                <w:webHidden/>
              </w:rPr>
              <w:fldChar w:fldCharType="begin"/>
            </w:r>
            <w:r>
              <w:rPr>
                <w:noProof/>
                <w:webHidden/>
              </w:rPr>
              <w:instrText xml:space="preserve"> PAGEREF _Toc120447514 \h </w:instrText>
            </w:r>
            <w:r>
              <w:rPr>
                <w:noProof/>
                <w:webHidden/>
              </w:rPr>
            </w:r>
            <w:r>
              <w:rPr>
                <w:noProof/>
                <w:webHidden/>
              </w:rPr>
              <w:fldChar w:fldCharType="separate"/>
            </w:r>
            <w:r>
              <w:rPr>
                <w:noProof/>
                <w:webHidden/>
              </w:rPr>
              <w:t>6</w:t>
            </w:r>
            <w:r>
              <w:rPr>
                <w:noProof/>
                <w:webHidden/>
              </w:rPr>
              <w:fldChar w:fldCharType="end"/>
            </w:r>
          </w:hyperlink>
        </w:p>
        <w:p w14:paraId="264E7D25" w14:textId="6CC32A59" w:rsidR="008D5874" w:rsidRDefault="008D5874">
          <w:pPr>
            <w:pStyle w:val="TOC1"/>
            <w:tabs>
              <w:tab w:val="right" w:leader="dot" w:pos="9016"/>
            </w:tabs>
            <w:rPr>
              <w:noProof/>
            </w:rPr>
          </w:pPr>
          <w:hyperlink w:anchor="_Toc120447515" w:history="1">
            <w:r w:rsidRPr="0031600C">
              <w:rPr>
                <w:rStyle w:val="Hyperlink"/>
                <w:noProof/>
              </w:rPr>
              <w:t>4.0 Unit Test Cases</w:t>
            </w:r>
            <w:r>
              <w:rPr>
                <w:noProof/>
                <w:webHidden/>
              </w:rPr>
              <w:tab/>
            </w:r>
            <w:r>
              <w:rPr>
                <w:noProof/>
                <w:webHidden/>
              </w:rPr>
              <w:fldChar w:fldCharType="begin"/>
            </w:r>
            <w:r>
              <w:rPr>
                <w:noProof/>
                <w:webHidden/>
              </w:rPr>
              <w:instrText xml:space="preserve"> PAGEREF _Toc120447515 \h </w:instrText>
            </w:r>
            <w:r>
              <w:rPr>
                <w:noProof/>
                <w:webHidden/>
              </w:rPr>
            </w:r>
            <w:r>
              <w:rPr>
                <w:noProof/>
                <w:webHidden/>
              </w:rPr>
              <w:fldChar w:fldCharType="separate"/>
            </w:r>
            <w:r>
              <w:rPr>
                <w:noProof/>
                <w:webHidden/>
              </w:rPr>
              <w:t>6</w:t>
            </w:r>
            <w:r>
              <w:rPr>
                <w:noProof/>
                <w:webHidden/>
              </w:rPr>
              <w:fldChar w:fldCharType="end"/>
            </w:r>
          </w:hyperlink>
        </w:p>
        <w:p w14:paraId="3568DEA8" w14:textId="163C89DA" w:rsidR="008D5874" w:rsidRDefault="008D5874">
          <w:r>
            <w:rPr>
              <w:b/>
              <w:bCs/>
              <w:noProof/>
            </w:rPr>
            <w:fldChar w:fldCharType="end"/>
          </w:r>
        </w:p>
      </w:sdtContent>
    </w:sdt>
    <w:p w14:paraId="5E3EDAD6" w14:textId="2C5E3230" w:rsidR="00DE0CB1" w:rsidRDefault="00DE0CB1" w:rsidP="00DE0CB1">
      <w:pPr>
        <w:rPr>
          <w:rFonts w:ascii="Times New Roman" w:hAnsi="Times New Roman" w:cs="Times New Roman"/>
          <w:sz w:val="28"/>
          <w:szCs w:val="28"/>
        </w:rPr>
      </w:pPr>
    </w:p>
    <w:p w14:paraId="34B82B3D" w14:textId="185F87CC" w:rsidR="00DE0CB1" w:rsidRDefault="00DE0CB1" w:rsidP="00DE0CB1">
      <w:pPr>
        <w:rPr>
          <w:rFonts w:ascii="Times New Roman" w:hAnsi="Times New Roman" w:cs="Times New Roman"/>
          <w:sz w:val="28"/>
          <w:szCs w:val="28"/>
        </w:rPr>
      </w:pPr>
    </w:p>
    <w:p w14:paraId="23E95F46" w14:textId="4AF8C2D1" w:rsidR="00DE0CB1" w:rsidRDefault="00DE0CB1" w:rsidP="00DE0CB1">
      <w:pPr>
        <w:rPr>
          <w:rFonts w:ascii="Times New Roman" w:hAnsi="Times New Roman" w:cs="Times New Roman"/>
          <w:sz w:val="28"/>
          <w:szCs w:val="28"/>
        </w:rPr>
      </w:pPr>
    </w:p>
    <w:p w14:paraId="4456A338" w14:textId="4AC06646" w:rsidR="00DE0CB1" w:rsidRDefault="00DE0CB1" w:rsidP="00DE0CB1">
      <w:pPr>
        <w:rPr>
          <w:rFonts w:ascii="Times New Roman" w:hAnsi="Times New Roman" w:cs="Times New Roman"/>
          <w:sz w:val="28"/>
          <w:szCs w:val="28"/>
        </w:rPr>
      </w:pPr>
    </w:p>
    <w:p w14:paraId="5220577B" w14:textId="3DC8F189" w:rsidR="00DE0CB1" w:rsidRDefault="00DE0CB1" w:rsidP="00DE0CB1">
      <w:pPr>
        <w:rPr>
          <w:rFonts w:ascii="Times New Roman" w:hAnsi="Times New Roman" w:cs="Times New Roman"/>
          <w:sz w:val="28"/>
          <w:szCs w:val="28"/>
        </w:rPr>
      </w:pPr>
    </w:p>
    <w:p w14:paraId="60E6E52A" w14:textId="14F278A4" w:rsidR="00DE0CB1" w:rsidRDefault="00DE0CB1" w:rsidP="00DE0CB1">
      <w:pPr>
        <w:rPr>
          <w:rFonts w:ascii="Times New Roman" w:hAnsi="Times New Roman" w:cs="Times New Roman"/>
          <w:sz w:val="28"/>
          <w:szCs w:val="28"/>
        </w:rPr>
      </w:pPr>
    </w:p>
    <w:p w14:paraId="350AF323" w14:textId="001E4B1A" w:rsidR="00DE0CB1" w:rsidRDefault="00DE0CB1" w:rsidP="00DE0CB1">
      <w:pPr>
        <w:rPr>
          <w:rFonts w:ascii="Times New Roman" w:hAnsi="Times New Roman" w:cs="Times New Roman"/>
          <w:sz w:val="28"/>
          <w:szCs w:val="28"/>
        </w:rPr>
      </w:pPr>
    </w:p>
    <w:p w14:paraId="2533DF91" w14:textId="52147D37" w:rsidR="00DE0CB1" w:rsidRDefault="00DE0CB1" w:rsidP="00DE0CB1">
      <w:pPr>
        <w:rPr>
          <w:rFonts w:ascii="Times New Roman" w:hAnsi="Times New Roman" w:cs="Times New Roman"/>
          <w:sz w:val="28"/>
          <w:szCs w:val="28"/>
        </w:rPr>
      </w:pPr>
    </w:p>
    <w:p w14:paraId="1C7ECBBD" w14:textId="475AC404" w:rsidR="00DE0CB1" w:rsidRDefault="00DE0CB1" w:rsidP="00DE0CB1">
      <w:pPr>
        <w:rPr>
          <w:rFonts w:ascii="Times New Roman" w:hAnsi="Times New Roman" w:cs="Times New Roman"/>
          <w:sz w:val="28"/>
          <w:szCs w:val="28"/>
        </w:rPr>
      </w:pPr>
    </w:p>
    <w:p w14:paraId="15B2656F" w14:textId="77777777" w:rsidR="00F74B1E" w:rsidRPr="00F74B1E" w:rsidRDefault="00F74B1E" w:rsidP="00F74B1E">
      <w:pPr>
        <w:pStyle w:val="Heading1"/>
      </w:pPr>
      <w:bookmarkStart w:id="1" w:name="_Toc120447498"/>
      <w:r w:rsidRPr="00F74B1E">
        <w:lastRenderedPageBreak/>
        <w:t>1.0 Introduction</w:t>
      </w:r>
      <w:bookmarkEnd w:id="1"/>
      <w:r w:rsidRPr="00F74B1E">
        <w:t xml:space="preserve"> </w:t>
      </w:r>
    </w:p>
    <w:p w14:paraId="77EA19D4" w14:textId="77777777" w:rsidR="00F74B1E" w:rsidRPr="00F74B1E" w:rsidRDefault="00F74B1E" w:rsidP="00F74B1E">
      <w:pPr>
        <w:pStyle w:val="Heading2"/>
      </w:pPr>
      <w:bookmarkStart w:id="2" w:name="_Toc120447499"/>
      <w:r w:rsidRPr="00F74B1E">
        <w:t>1.1 What is Low-Level Design Document?</w:t>
      </w:r>
      <w:bookmarkEnd w:id="2"/>
      <w:r w:rsidRPr="00F74B1E">
        <w:t xml:space="preserve"> </w:t>
      </w:r>
    </w:p>
    <w:p w14:paraId="001E9A55" w14:textId="7249520A" w:rsidR="00DE0CB1" w:rsidRDefault="00F74B1E" w:rsidP="00F74B1E">
      <w:pPr>
        <w:rPr>
          <w:rFonts w:cstheme="minorHAnsi"/>
          <w:sz w:val="24"/>
          <w:szCs w:val="24"/>
        </w:rPr>
      </w:pPr>
      <w:r w:rsidRPr="00F74B1E">
        <w:rPr>
          <w:rFonts w:cstheme="minorHAnsi"/>
          <w:sz w:val="24"/>
          <w:szCs w:val="24"/>
        </w:rPr>
        <w:t>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code the program from the document.</w:t>
      </w:r>
    </w:p>
    <w:p w14:paraId="01DD4246" w14:textId="54865C8C" w:rsidR="00F74B1E" w:rsidRDefault="00F74B1E" w:rsidP="00F74B1E">
      <w:pPr>
        <w:pStyle w:val="Heading2"/>
      </w:pPr>
      <w:bookmarkStart w:id="3" w:name="_Toc120447500"/>
      <w:r>
        <w:t>1.2 Scope</w:t>
      </w:r>
      <w:bookmarkEnd w:id="3"/>
    </w:p>
    <w:p w14:paraId="41993B74" w14:textId="47206D71" w:rsidR="00F74B1E" w:rsidRDefault="00F74B1E" w:rsidP="00F74B1E">
      <w:pPr>
        <w:rPr>
          <w:rFonts w:cstheme="minorHAnsi"/>
          <w:color w:val="202124"/>
          <w:sz w:val="24"/>
          <w:szCs w:val="24"/>
          <w:shd w:val="clear" w:color="auto" w:fill="FFFFFF"/>
        </w:rPr>
      </w:pPr>
      <w:r w:rsidRPr="00F74B1E">
        <w:rPr>
          <w:rStyle w:val="jpfdse"/>
          <w:rFonts w:cstheme="minorHAnsi"/>
          <w:color w:val="202124"/>
          <w:sz w:val="24"/>
          <w:szCs w:val="24"/>
          <w:shd w:val="clear" w:color="auto" w:fill="FFFFFF"/>
        </w:rPr>
        <w:t>Low-level design</w:t>
      </w:r>
      <w:r w:rsidRPr="00F74B1E">
        <w:rPr>
          <w:rFonts w:cstheme="minorHAnsi"/>
          <w:color w:val="202124"/>
          <w:sz w:val="24"/>
          <w:szCs w:val="24"/>
          <w:shd w:val="clear" w:color="auto" w:fill="FFFFFF"/>
        </w:rPr>
        <w:t> is a detailed description of every module of software. It describes every module in detail by incorporating the logic behind every component in the system. It delves deep into every specification of every system, providing a micro-level design.</w:t>
      </w:r>
    </w:p>
    <w:p w14:paraId="4213554D" w14:textId="7ABC4F39" w:rsidR="00F74B1E" w:rsidRDefault="00F74B1E" w:rsidP="00F74B1E">
      <w:pPr>
        <w:rPr>
          <w:rFonts w:cstheme="minorHAnsi"/>
          <w:color w:val="202124"/>
          <w:sz w:val="24"/>
          <w:szCs w:val="24"/>
          <w:shd w:val="clear" w:color="auto" w:fill="FFFFFF"/>
        </w:rPr>
      </w:pPr>
    </w:p>
    <w:p w14:paraId="25383F43" w14:textId="05922D15" w:rsidR="00F74B1E" w:rsidRDefault="00F74B1E" w:rsidP="00F74B1E">
      <w:pPr>
        <w:pStyle w:val="Heading1"/>
        <w:rPr>
          <w:shd w:val="clear" w:color="auto" w:fill="FFFFFF"/>
        </w:rPr>
      </w:pPr>
      <w:bookmarkStart w:id="4" w:name="_Toc120447501"/>
      <w:r>
        <w:rPr>
          <w:shd w:val="clear" w:color="auto" w:fill="FFFFFF"/>
        </w:rPr>
        <w:t>2.0 Architecture</w:t>
      </w:r>
      <w:bookmarkEnd w:id="4"/>
    </w:p>
    <w:p w14:paraId="7E9827B1" w14:textId="77777777" w:rsidR="00F74B1E" w:rsidRDefault="00F74B1E" w:rsidP="00F74B1E"/>
    <w:p w14:paraId="7400FBC3" w14:textId="0E521910" w:rsidR="00F74B1E" w:rsidRPr="00851115" w:rsidRDefault="00F74B1E" w:rsidP="00F74B1E">
      <w:pPr>
        <w:rPr>
          <w:sz w:val="24"/>
          <w:szCs w:val="24"/>
        </w:rPr>
      </w:pPr>
      <w:r w:rsidRPr="00851115">
        <w:rPr>
          <w:noProof/>
          <w:sz w:val="24"/>
          <w:szCs w:val="24"/>
        </w:rPr>
        <mc:AlternateContent>
          <mc:Choice Requires="wps">
            <w:drawing>
              <wp:anchor distT="0" distB="0" distL="114300" distR="114300" simplePos="0" relativeHeight="251661312" behindDoc="0" locked="0" layoutInCell="1" allowOverlap="1" wp14:anchorId="44849C31" wp14:editId="2E68DB78">
                <wp:simplePos x="0" y="0"/>
                <wp:positionH relativeFrom="column">
                  <wp:posOffset>2606040</wp:posOffset>
                </wp:positionH>
                <wp:positionV relativeFrom="paragraph">
                  <wp:posOffset>286385</wp:posOffset>
                </wp:positionV>
                <wp:extent cx="914400" cy="6553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91440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228AB" w14:textId="77777777" w:rsidR="00F74B1E" w:rsidRDefault="00F74B1E" w:rsidP="00F74B1E">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849C31" id="Rectangle 10" o:spid="_x0000_s1026" style="position:absolute;margin-left:205.2pt;margin-top:22.55pt;width:1in;height:51.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" fillcolor="#4472c4 [3204]" strokecolor="#1f3763 [1604]" strokeweight="1pt">
                <v:textbox>
                  <w:txbxContent>
                    <w:p w14:paraId="798228AB" w14:textId="77777777" w:rsidR="00F74B1E" w:rsidRDefault="00F74B1E" w:rsidP="00F74B1E">
                      <w:pPr>
                        <w:jc w:val="center"/>
                      </w:pPr>
                      <w:r>
                        <w:t>Data Gathering</w:t>
                      </w:r>
                    </w:p>
                  </w:txbxContent>
                </v:textbox>
              </v:rect>
            </w:pict>
          </mc:Fallback>
        </mc:AlternateContent>
      </w:r>
      <w:r w:rsidRPr="00851115">
        <w:rPr>
          <w:noProof/>
          <w:sz w:val="24"/>
          <w:szCs w:val="24"/>
        </w:rPr>
        <mc:AlternateContent>
          <mc:Choice Requires="wps">
            <w:drawing>
              <wp:anchor distT="0" distB="0" distL="114300" distR="114300" simplePos="0" relativeHeight="251662336" behindDoc="0" locked="0" layoutInCell="1" allowOverlap="1" wp14:anchorId="07B85201" wp14:editId="452EA7CF">
                <wp:simplePos x="0" y="0"/>
                <wp:positionH relativeFrom="margin">
                  <wp:posOffset>3909060</wp:posOffset>
                </wp:positionH>
                <wp:positionV relativeFrom="paragraph">
                  <wp:posOffset>278765</wp:posOffset>
                </wp:positionV>
                <wp:extent cx="792480" cy="6858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79248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6B536" w14:textId="77777777" w:rsidR="00F74B1E" w:rsidRDefault="00F74B1E" w:rsidP="00F74B1E">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B85201" id="Rectangle 11" o:spid="_x0000_s1027" style="position:absolute;margin-left:307.8pt;margin-top:21.95pt;width:62.4pt;height:54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" fillcolor="#4472c4 [3204]" strokecolor="#1f3763 [1604]" strokeweight="1pt">
                <v:textbox>
                  <w:txbxContent>
                    <w:p w14:paraId="0C66B536" w14:textId="77777777" w:rsidR="00F74B1E" w:rsidRDefault="00F74B1E" w:rsidP="00F74B1E">
                      <w:pPr>
                        <w:jc w:val="center"/>
                      </w:pPr>
                      <w:r>
                        <w:t>Feature Engineering</w:t>
                      </w:r>
                    </w:p>
                  </w:txbxContent>
                </v:textbox>
                <w10:wrap anchorx="margin"/>
              </v:rect>
            </w:pict>
          </mc:Fallback>
        </mc:AlternateContent>
      </w:r>
    </w:p>
    <w:p w14:paraId="64C760B2" w14:textId="77777777" w:rsidR="00F74B1E" w:rsidRPr="00851115" w:rsidRDefault="00F74B1E" w:rsidP="00F74B1E">
      <w:pPr>
        <w:rPr>
          <w:sz w:val="24"/>
          <w:szCs w:val="24"/>
        </w:rPr>
      </w:pPr>
      <w:r w:rsidRPr="00851115">
        <w:rPr>
          <w:noProof/>
          <w:sz w:val="24"/>
          <w:szCs w:val="24"/>
        </w:rPr>
        <mc:AlternateContent>
          <mc:Choice Requires="wps">
            <w:drawing>
              <wp:anchor distT="0" distB="0" distL="114300" distR="114300" simplePos="0" relativeHeight="251659264" behindDoc="0" locked="0" layoutInCell="1" allowOverlap="1" wp14:anchorId="29E899ED" wp14:editId="5B65D7E3">
                <wp:simplePos x="0" y="0"/>
                <wp:positionH relativeFrom="margin">
                  <wp:posOffset>83820</wp:posOffset>
                </wp:positionH>
                <wp:positionV relativeFrom="paragraph">
                  <wp:posOffset>61595</wp:posOffset>
                </wp:positionV>
                <wp:extent cx="899160" cy="449580"/>
                <wp:effectExtent l="0" t="0" r="15240" b="26670"/>
                <wp:wrapNone/>
                <wp:docPr id="8" name="Rectangle: Rounded Corners 8"/>
                <wp:cNvGraphicFramePr/>
                <a:graphic xmlns:a="http://schemas.openxmlformats.org/drawingml/2006/main">
                  <a:graphicData uri="http://schemas.microsoft.com/office/word/2010/wordprocessingShape">
                    <wps:wsp>
                      <wps:cNvSpPr/>
                      <wps:spPr>
                        <a:xfrm>
                          <a:off x="0" y="0"/>
                          <a:ext cx="89916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B678E" w14:textId="77777777" w:rsidR="00F74B1E" w:rsidRPr="007F47CC" w:rsidRDefault="00F74B1E" w:rsidP="00F74B1E">
                            <w:pPr>
                              <w:jc w:val="center"/>
                              <w:rPr>
                                <w:color w:val="000000" w:themeColor="text1"/>
                              </w:rP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899ED" id="Rectangle: Rounded Corners 8" o:spid="_x0000_s1028" style="position:absolute;margin-left:6.6pt;margin-top:4.85pt;width:70.8pt;height:3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" fillcolor="#4472c4 [3204]" strokecolor="#1f3763 [1604]" strokeweight="1pt">
                <v:stroke joinstyle="miter"/>
                <v:textbox>
                  <w:txbxContent>
                    <w:p w14:paraId="22EB678E" w14:textId="77777777" w:rsidR="00F74B1E" w:rsidRPr="007F47CC" w:rsidRDefault="00F74B1E" w:rsidP="00F74B1E">
                      <w:pPr>
                        <w:jc w:val="center"/>
                        <w:rPr>
                          <w:color w:val="000000" w:themeColor="text1"/>
                        </w:rPr>
                      </w:pPr>
                      <w:r>
                        <w:t>Start</w:t>
                      </w:r>
                    </w:p>
                  </w:txbxContent>
                </v:textbox>
                <w10:wrap anchorx="margin"/>
              </v:roundrect>
            </w:pict>
          </mc:Fallback>
        </mc:AlternateContent>
      </w:r>
      <w:r w:rsidRPr="00851115">
        <w:rPr>
          <w:noProof/>
          <w:sz w:val="24"/>
          <w:szCs w:val="24"/>
        </w:rPr>
        <mc:AlternateContent>
          <mc:Choice Requires="wps">
            <w:drawing>
              <wp:anchor distT="0" distB="0" distL="114300" distR="114300" simplePos="0" relativeHeight="251660288" behindDoc="0" locked="0" layoutInCell="1" allowOverlap="1" wp14:anchorId="6D18018B" wp14:editId="4D0028C8">
                <wp:simplePos x="0" y="0"/>
                <wp:positionH relativeFrom="column">
                  <wp:posOffset>1371600</wp:posOffset>
                </wp:positionH>
                <wp:positionV relativeFrom="paragraph">
                  <wp:posOffset>8255</wp:posOffset>
                </wp:positionV>
                <wp:extent cx="914400" cy="647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144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5E63F" w14:textId="77777777" w:rsidR="00F74B1E" w:rsidRDefault="00F74B1E" w:rsidP="00F74B1E">
                            <w:pPr>
                              <w:jc w:val="center"/>
                            </w:pPr>
                            <w:r>
                              <w:t>Importing Necessary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18B" id="Rectangle 9" o:spid="_x0000_s1029" style="position:absolute;margin-left:108pt;margin-top:.65pt;width:1in;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" fillcolor="#4472c4 [3204]" strokecolor="#1f3763 [1604]" strokeweight="1pt">
                <v:textbox>
                  <w:txbxContent>
                    <w:p w14:paraId="1605E63F" w14:textId="77777777" w:rsidR="00F74B1E" w:rsidRDefault="00F74B1E" w:rsidP="00F74B1E">
                      <w:pPr>
                        <w:jc w:val="center"/>
                      </w:pPr>
                      <w:r>
                        <w:t>Importing Necessary Libraries</w:t>
                      </w:r>
                    </w:p>
                  </w:txbxContent>
                </v:textbox>
              </v:rect>
            </w:pict>
          </mc:Fallback>
        </mc:AlternateContent>
      </w:r>
      <w:r w:rsidRPr="00851115">
        <w:rPr>
          <w:noProof/>
          <w:sz w:val="24"/>
          <w:szCs w:val="24"/>
        </w:rPr>
        <mc:AlternateContent>
          <mc:Choice Requires="wps">
            <w:drawing>
              <wp:anchor distT="0" distB="0" distL="114300" distR="114300" simplePos="0" relativeHeight="251675648" behindDoc="0" locked="0" layoutInCell="1" allowOverlap="1" wp14:anchorId="1A296117" wp14:editId="407E806E">
                <wp:simplePos x="0" y="0"/>
                <wp:positionH relativeFrom="column">
                  <wp:posOffset>975360</wp:posOffset>
                </wp:positionH>
                <wp:positionV relativeFrom="paragraph">
                  <wp:posOffset>274955</wp:posOffset>
                </wp:positionV>
                <wp:extent cx="381000" cy="7620"/>
                <wp:effectExtent l="0" t="57150" r="38100" b="87630"/>
                <wp:wrapNone/>
                <wp:docPr id="25" name="Straight Arrow Connector 25"/>
                <wp:cNvGraphicFramePr/>
                <a:graphic xmlns:a="http://schemas.openxmlformats.org/drawingml/2006/main">
                  <a:graphicData uri="http://schemas.microsoft.com/office/word/2010/wordprocessingShape">
                    <wps:wsp>
                      <wps:cNvCnPr/>
                      <wps:spPr>
                        <a:xfrm>
                          <a:off x="0" y="0"/>
                          <a:ext cx="381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A96564" id="_x0000_t32" coordsize="21600,21600" o:spt="32" o:oned="t" path="m,l21600,21600e" filled="f">
                <v:path arrowok="t" fillok="f" o:connecttype="none"/>
                <o:lock v:ext="edit" shapetype="t"/>
              </v:shapetype>
              <v:shape id="Straight Arrow Connector 25" o:spid="_x0000_s1026" type="#_x0000_t32" style="position:absolute;margin-left:76.8pt;margin-top:21.65pt;width:30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hN2AEAAAQ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" strokecolor="#4472c4 [3204]" strokeweight=".5pt">
                <v:stroke endarrow="block" joinstyle="miter"/>
              </v:shape>
            </w:pict>
          </mc:Fallback>
        </mc:AlternateContent>
      </w:r>
    </w:p>
    <w:p w14:paraId="4FD58C6B" w14:textId="77777777" w:rsidR="00F74B1E" w:rsidRPr="00851115" w:rsidRDefault="00F74B1E" w:rsidP="00F74B1E">
      <w:pPr>
        <w:rPr>
          <w:sz w:val="24"/>
          <w:szCs w:val="24"/>
        </w:rPr>
      </w:pPr>
      <w:r w:rsidRPr="00851115">
        <w:rPr>
          <w:noProof/>
          <w:sz w:val="24"/>
          <w:szCs w:val="24"/>
        </w:rPr>
        <mc:AlternateContent>
          <mc:Choice Requires="wps">
            <w:drawing>
              <wp:anchor distT="0" distB="0" distL="114300" distR="114300" simplePos="0" relativeHeight="251677696" behindDoc="0" locked="0" layoutInCell="1" allowOverlap="1" wp14:anchorId="5011C3F7" wp14:editId="5497C9EC">
                <wp:simplePos x="0" y="0"/>
                <wp:positionH relativeFrom="column">
                  <wp:posOffset>3528060</wp:posOffset>
                </wp:positionH>
                <wp:positionV relativeFrom="paragraph">
                  <wp:posOffset>19685</wp:posOffset>
                </wp:positionV>
                <wp:extent cx="381000" cy="11430"/>
                <wp:effectExtent l="0" t="57150" r="38100" b="83820"/>
                <wp:wrapNone/>
                <wp:docPr id="28" name="Straight Arrow Connector 28"/>
                <wp:cNvGraphicFramePr/>
                <a:graphic xmlns:a="http://schemas.openxmlformats.org/drawingml/2006/main">
                  <a:graphicData uri="http://schemas.microsoft.com/office/word/2010/wordprocessingShape">
                    <wps:wsp>
                      <wps:cNvCnPr/>
                      <wps:spPr>
                        <a:xfrm>
                          <a:off x="0" y="0"/>
                          <a:ext cx="38100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FD983" id="Straight Arrow Connector 28" o:spid="_x0000_s1026" type="#_x0000_t32" style="position:absolute;margin-left:277.8pt;margin-top:1.55pt;width:30pt;height:.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76672" behindDoc="0" locked="0" layoutInCell="1" allowOverlap="1" wp14:anchorId="5E2A51DA" wp14:editId="18930059">
                <wp:simplePos x="0" y="0"/>
                <wp:positionH relativeFrom="column">
                  <wp:posOffset>2293620</wp:posOffset>
                </wp:positionH>
                <wp:positionV relativeFrom="paragraph">
                  <wp:posOffset>34925</wp:posOffset>
                </wp:positionV>
                <wp:extent cx="320040" cy="15240"/>
                <wp:effectExtent l="0" t="57150" r="41910" b="80010"/>
                <wp:wrapNone/>
                <wp:docPr id="27" name="Straight Arrow Connector 27"/>
                <wp:cNvGraphicFramePr/>
                <a:graphic xmlns:a="http://schemas.openxmlformats.org/drawingml/2006/main">
                  <a:graphicData uri="http://schemas.microsoft.com/office/word/2010/wordprocessingShape">
                    <wps:wsp>
                      <wps:cNvCnPr/>
                      <wps:spPr>
                        <a:xfrm flipV="1">
                          <a:off x="0" y="0"/>
                          <a:ext cx="3200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01B1B" id="Straight Arrow Connector 27" o:spid="_x0000_s1026" type="#_x0000_t32" style="position:absolute;margin-left:180.6pt;margin-top:2.75pt;width:25.2pt;height:1.2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" strokecolor="#4472c4 [3204]" strokeweight=".5pt">
                <v:stroke endarrow="block" joinstyle="miter"/>
              </v:shape>
            </w:pict>
          </mc:Fallback>
        </mc:AlternateContent>
      </w:r>
    </w:p>
    <w:p w14:paraId="4E78B318" w14:textId="77777777" w:rsidR="00F74B1E" w:rsidRPr="00851115" w:rsidRDefault="00F74B1E" w:rsidP="00F74B1E">
      <w:pPr>
        <w:rPr>
          <w:sz w:val="24"/>
          <w:szCs w:val="24"/>
        </w:rPr>
      </w:pPr>
      <w:r w:rsidRPr="00851115">
        <w:rPr>
          <w:noProof/>
          <w:sz w:val="24"/>
          <w:szCs w:val="24"/>
        </w:rPr>
        <mc:AlternateContent>
          <mc:Choice Requires="wps">
            <w:drawing>
              <wp:anchor distT="0" distB="0" distL="114300" distR="114300" simplePos="0" relativeHeight="251692032" behindDoc="0" locked="0" layoutInCell="1" allowOverlap="1" wp14:anchorId="5A811C3D" wp14:editId="26253C0F">
                <wp:simplePos x="0" y="0"/>
                <wp:positionH relativeFrom="column">
                  <wp:posOffset>4655820</wp:posOffset>
                </wp:positionH>
                <wp:positionV relativeFrom="paragraph">
                  <wp:posOffset>3628390</wp:posOffset>
                </wp:positionV>
                <wp:extent cx="2286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853AE" id="Straight Arrow Connector 45" o:spid="_x0000_s1026" type="#_x0000_t32" style="position:absolute;margin-left:366.6pt;margin-top:285.7pt;width:1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8wd1AEAAAE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91008" behindDoc="0" locked="0" layoutInCell="1" allowOverlap="1" wp14:anchorId="7D7DD480" wp14:editId="5F4E3686">
                <wp:simplePos x="0" y="0"/>
                <wp:positionH relativeFrom="column">
                  <wp:posOffset>3528060</wp:posOffset>
                </wp:positionH>
                <wp:positionV relativeFrom="paragraph">
                  <wp:posOffset>3658870</wp:posOffset>
                </wp:positionV>
                <wp:extent cx="320040" cy="0"/>
                <wp:effectExtent l="0" t="76200" r="22860" b="95250"/>
                <wp:wrapNone/>
                <wp:docPr id="44" name="Straight Arrow Connector 44"/>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A0A31" id="Straight Arrow Connector 44" o:spid="_x0000_s1026" type="#_x0000_t32" style="position:absolute;margin-left:277.8pt;margin-top:288.1pt;width:25.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89984" behindDoc="0" locked="0" layoutInCell="1" allowOverlap="1" wp14:anchorId="568E8E9E" wp14:editId="3602185E">
                <wp:simplePos x="0" y="0"/>
                <wp:positionH relativeFrom="column">
                  <wp:posOffset>3855720</wp:posOffset>
                </wp:positionH>
                <wp:positionV relativeFrom="paragraph">
                  <wp:posOffset>3376930</wp:posOffset>
                </wp:positionV>
                <wp:extent cx="792480" cy="579120"/>
                <wp:effectExtent l="0" t="0" r="26670" b="11430"/>
                <wp:wrapNone/>
                <wp:docPr id="43" name="Rectangle 43"/>
                <wp:cNvGraphicFramePr/>
                <a:graphic xmlns:a="http://schemas.openxmlformats.org/drawingml/2006/main">
                  <a:graphicData uri="http://schemas.microsoft.com/office/word/2010/wordprocessingShape">
                    <wps:wsp>
                      <wps:cNvSpPr/>
                      <wps:spPr>
                        <a:xfrm>
                          <a:off x="0" y="0"/>
                          <a:ext cx="79248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0ED10" w14:textId="77777777" w:rsidR="00F74B1E" w:rsidRDefault="00F74B1E" w:rsidP="00F74B1E">
                            <w:pPr>
                              <w:jc w:val="center"/>
                            </w:pPr>
                            <w:r>
                              <w:t>Prediction</w:t>
                            </w:r>
                          </w:p>
                          <w:p w14:paraId="3BE37546" w14:textId="77777777" w:rsidR="00F74B1E" w:rsidRDefault="00F74B1E" w:rsidP="00F74B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8E8E9E" id="Rectangle 43" o:spid="_x0000_s1030" style="position:absolute;margin-left:303.6pt;margin-top:265.9pt;width:62.4pt;height:45.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" fillcolor="#4472c4 [3204]" strokecolor="#1f3763 [1604]" strokeweight="1pt">
                <v:textbox>
                  <w:txbxContent>
                    <w:p w14:paraId="7D90ED10" w14:textId="77777777" w:rsidR="00F74B1E" w:rsidRDefault="00F74B1E" w:rsidP="00F74B1E">
                      <w:pPr>
                        <w:jc w:val="center"/>
                      </w:pPr>
                      <w:r>
                        <w:t>Prediction</w:t>
                      </w:r>
                    </w:p>
                    <w:p w14:paraId="3BE37546" w14:textId="77777777" w:rsidR="00F74B1E" w:rsidRDefault="00F74B1E" w:rsidP="00F74B1E">
                      <w:pPr>
                        <w:jc w:val="center"/>
                      </w:pPr>
                    </w:p>
                  </w:txbxContent>
                </v:textbox>
              </v:rect>
            </w:pict>
          </mc:Fallback>
        </mc:AlternateContent>
      </w:r>
      <w:r w:rsidRPr="00851115">
        <w:rPr>
          <w:noProof/>
          <w:sz w:val="24"/>
          <w:szCs w:val="24"/>
        </w:rPr>
        <mc:AlternateContent>
          <mc:Choice Requires="wps">
            <w:drawing>
              <wp:anchor distT="0" distB="0" distL="114300" distR="114300" simplePos="0" relativeHeight="251671552" behindDoc="0" locked="0" layoutInCell="1" allowOverlap="1" wp14:anchorId="096DA73E" wp14:editId="4EB5A7E0">
                <wp:simplePos x="0" y="0"/>
                <wp:positionH relativeFrom="column">
                  <wp:posOffset>1310640</wp:posOffset>
                </wp:positionH>
                <wp:positionV relativeFrom="paragraph">
                  <wp:posOffset>2424430</wp:posOffset>
                </wp:positionV>
                <wp:extent cx="982980" cy="594360"/>
                <wp:effectExtent l="0" t="0" r="26670" b="15240"/>
                <wp:wrapNone/>
                <wp:docPr id="20" name="Rectangle 20"/>
                <wp:cNvGraphicFramePr/>
                <a:graphic xmlns:a="http://schemas.openxmlformats.org/drawingml/2006/main">
                  <a:graphicData uri="http://schemas.microsoft.com/office/word/2010/wordprocessingShape">
                    <wps:wsp>
                      <wps:cNvSpPr/>
                      <wps:spPr>
                        <a:xfrm>
                          <a:off x="0" y="0"/>
                          <a:ext cx="98298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6551A" w14:textId="77777777" w:rsidR="00F74B1E" w:rsidRDefault="00F74B1E" w:rsidP="00F74B1E">
                            <w:pPr>
                              <w:jc w:val="center"/>
                            </w:pPr>
                            <w:r>
                              <w:t xml:space="preserve">Pushing App </w:t>
                            </w:r>
                            <w:proofErr w:type="gramStart"/>
                            <w:r>
                              <w:t>On</w:t>
                            </w:r>
                            <w:proofErr w:type="gramEnd"/>
                            <w:r>
                              <w:t xml:space="preserve"> The Cloud</w:t>
                            </w:r>
                          </w:p>
                          <w:p w14:paraId="5EAB8635" w14:textId="77777777" w:rsidR="00F74B1E" w:rsidRDefault="00F74B1E" w:rsidP="00F74B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DA73E" id="Rectangle 20" o:spid="_x0000_s1031" style="position:absolute;margin-left:103.2pt;margin-top:190.9pt;width:77.4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" fillcolor="#4472c4 [3204]" strokecolor="#1f3763 [1604]" strokeweight="1pt">
                <v:textbox>
                  <w:txbxContent>
                    <w:p w14:paraId="2876551A" w14:textId="77777777" w:rsidR="00F74B1E" w:rsidRDefault="00F74B1E" w:rsidP="00F74B1E">
                      <w:pPr>
                        <w:jc w:val="center"/>
                      </w:pPr>
                      <w:r>
                        <w:t xml:space="preserve">Pushing App </w:t>
                      </w:r>
                      <w:proofErr w:type="gramStart"/>
                      <w:r>
                        <w:t>On</w:t>
                      </w:r>
                      <w:proofErr w:type="gramEnd"/>
                      <w:r>
                        <w:t xml:space="preserve"> The Cloud</w:t>
                      </w:r>
                    </w:p>
                    <w:p w14:paraId="5EAB8635" w14:textId="77777777" w:rsidR="00F74B1E" w:rsidRDefault="00F74B1E" w:rsidP="00F74B1E">
                      <w:pPr>
                        <w:jc w:val="center"/>
                      </w:pPr>
                    </w:p>
                  </w:txbxContent>
                </v:textbox>
              </v:rect>
            </w:pict>
          </mc:Fallback>
        </mc:AlternateContent>
      </w:r>
      <w:r w:rsidRPr="00851115">
        <w:rPr>
          <w:noProof/>
          <w:sz w:val="24"/>
          <w:szCs w:val="24"/>
        </w:rPr>
        <mc:AlternateContent>
          <mc:Choice Requires="wps">
            <w:drawing>
              <wp:anchor distT="0" distB="0" distL="114300" distR="114300" simplePos="0" relativeHeight="251670528" behindDoc="0" locked="0" layoutInCell="1" allowOverlap="1" wp14:anchorId="29F6189D" wp14:editId="611B0983">
                <wp:simplePos x="0" y="0"/>
                <wp:positionH relativeFrom="column">
                  <wp:posOffset>2575560</wp:posOffset>
                </wp:positionH>
                <wp:positionV relativeFrom="paragraph">
                  <wp:posOffset>2393950</wp:posOffset>
                </wp:positionV>
                <wp:extent cx="937260" cy="609600"/>
                <wp:effectExtent l="0" t="0" r="15240" b="19050"/>
                <wp:wrapNone/>
                <wp:docPr id="19" name="Rectangle 19"/>
                <wp:cNvGraphicFramePr/>
                <a:graphic xmlns:a="http://schemas.openxmlformats.org/drawingml/2006/main">
                  <a:graphicData uri="http://schemas.microsoft.com/office/word/2010/wordprocessingShape">
                    <wps:wsp>
                      <wps:cNvSpPr/>
                      <wps:spPr>
                        <a:xfrm>
                          <a:off x="0" y="0"/>
                          <a:ext cx="9372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A593C" w14:textId="77777777" w:rsidR="00F74B1E" w:rsidRDefault="00F74B1E" w:rsidP="00F74B1E">
                            <w:pPr>
                              <w:jc w:val="center"/>
                            </w:pPr>
                            <w:r>
                              <w:t>Cloud Setup</w:t>
                            </w:r>
                          </w:p>
                          <w:p w14:paraId="512E5E8A" w14:textId="77777777" w:rsidR="00F74B1E" w:rsidRDefault="00F74B1E" w:rsidP="00F74B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6189D" id="Rectangle 19" o:spid="_x0000_s1032" style="position:absolute;margin-left:202.8pt;margin-top:188.5pt;width:73.8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" fillcolor="#4472c4 [3204]" strokecolor="#1f3763 [1604]" strokeweight="1pt">
                <v:textbox>
                  <w:txbxContent>
                    <w:p w14:paraId="7BAA593C" w14:textId="77777777" w:rsidR="00F74B1E" w:rsidRDefault="00F74B1E" w:rsidP="00F74B1E">
                      <w:pPr>
                        <w:jc w:val="center"/>
                      </w:pPr>
                      <w:r>
                        <w:t>Cloud Setup</w:t>
                      </w:r>
                    </w:p>
                    <w:p w14:paraId="512E5E8A" w14:textId="77777777" w:rsidR="00F74B1E" w:rsidRDefault="00F74B1E" w:rsidP="00F74B1E">
                      <w:pPr>
                        <w:jc w:val="center"/>
                      </w:pPr>
                    </w:p>
                  </w:txbxContent>
                </v:textbox>
              </v:rect>
            </w:pict>
          </mc:Fallback>
        </mc:AlternateContent>
      </w:r>
      <w:r w:rsidRPr="00851115">
        <w:rPr>
          <w:noProof/>
          <w:sz w:val="24"/>
          <w:szCs w:val="24"/>
        </w:rPr>
        <mc:AlternateContent>
          <mc:Choice Requires="wps">
            <w:drawing>
              <wp:anchor distT="0" distB="0" distL="114300" distR="114300" simplePos="0" relativeHeight="251673600" behindDoc="0" locked="0" layoutInCell="1" allowOverlap="1" wp14:anchorId="6548D58F" wp14:editId="3635A92A">
                <wp:simplePos x="0" y="0"/>
                <wp:positionH relativeFrom="column">
                  <wp:posOffset>4876800</wp:posOffset>
                </wp:positionH>
                <wp:positionV relativeFrom="paragraph">
                  <wp:posOffset>3437890</wp:posOffset>
                </wp:positionV>
                <wp:extent cx="937260" cy="403860"/>
                <wp:effectExtent l="0" t="0" r="15240" b="15240"/>
                <wp:wrapNone/>
                <wp:docPr id="23" name="Rectangle: Rounded Corners 23"/>
                <wp:cNvGraphicFramePr/>
                <a:graphic xmlns:a="http://schemas.openxmlformats.org/drawingml/2006/main">
                  <a:graphicData uri="http://schemas.microsoft.com/office/word/2010/wordprocessingShape">
                    <wps:wsp>
                      <wps:cNvSpPr/>
                      <wps:spPr>
                        <a:xfrm>
                          <a:off x="0" y="0"/>
                          <a:ext cx="937260" cy="403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94AE9" w14:textId="77777777" w:rsidR="00F74B1E" w:rsidRDefault="00F74B1E" w:rsidP="00F74B1E">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48D58F" id="Rectangle: Rounded Corners 23" o:spid="_x0000_s1033" style="position:absolute;margin-left:384pt;margin-top:270.7pt;width:73.8pt;height:31.8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" fillcolor="#4472c4 [3204]" strokecolor="#1f3763 [1604]" strokeweight="1pt">
                <v:stroke joinstyle="miter"/>
                <v:textbox>
                  <w:txbxContent>
                    <w:p w14:paraId="09D94AE9" w14:textId="77777777" w:rsidR="00F74B1E" w:rsidRDefault="00F74B1E" w:rsidP="00F74B1E">
                      <w:pPr>
                        <w:jc w:val="center"/>
                      </w:pPr>
                      <w:r>
                        <w:t>Stop</w:t>
                      </w:r>
                    </w:p>
                  </w:txbxContent>
                </v:textbox>
              </v:roundrect>
            </w:pict>
          </mc:Fallback>
        </mc:AlternateContent>
      </w:r>
      <w:r w:rsidRPr="00851115">
        <w:rPr>
          <w:noProof/>
          <w:sz w:val="24"/>
          <w:szCs w:val="24"/>
        </w:rPr>
        <mc:AlternateContent>
          <mc:Choice Requires="wps">
            <w:drawing>
              <wp:anchor distT="0" distB="0" distL="114300" distR="114300" simplePos="0" relativeHeight="251669504" behindDoc="0" locked="0" layoutInCell="1" allowOverlap="1" wp14:anchorId="43A77E68" wp14:editId="0BA946EF">
                <wp:simplePos x="0" y="0"/>
                <wp:positionH relativeFrom="column">
                  <wp:posOffset>3901440</wp:posOffset>
                </wp:positionH>
                <wp:positionV relativeFrom="paragraph">
                  <wp:posOffset>2355850</wp:posOffset>
                </wp:positionV>
                <wp:extent cx="792480" cy="6400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79248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8F0B9" w14:textId="77777777" w:rsidR="00F74B1E" w:rsidRDefault="00F74B1E" w:rsidP="00F74B1E">
                            <w:pPr>
                              <w:jc w:val="center"/>
                            </w:pPr>
                            <w:r>
                              <w:t xml:space="preserve">Push All Files </w:t>
                            </w:r>
                            <w:proofErr w:type="gramStart"/>
                            <w:r>
                              <w:t>Into</w:t>
                            </w:r>
                            <w:proofErr w:type="gramEnd"/>
                            <w:r>
                              <w:t xml:space="preserve">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7E68" id="Rectangle 18" o:spid="_x0000_s1034" style="position:absolute;margin-left:307.2pt;margin-top:185.5pt;width:62.4pt;height:5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" fillcolor="#4472c4 [3204]" strokecolor="#1f3763 [1604]" strokeweight="1pt">
                <v:textbox>
                  <w:txbxContent>
                    <w:p w14:paraId="6A98F0B9" w14:textId="77777777" w:rsidR="00F74B1E" w:rsidRDefault="00F74B1E" w:rsidP="00F74B1E">
                      <w:pPr>
                        <w:jc w:val="center"/>
                      </w:pPr>
                      <w:r>
                        <w:t xml:space="preserve">Push All Files </w:t>
                      </w:r>
                      <w:proofErr w:type="gramStart"/>
                      <w:r>
                        <w:t>Into</w:t>
                      </w:r>
                      <w:proofErr w:type="gramEnd"/>
                      <w:r>
                        <w:t xml:space="preserve"> GitHub</w:t>
                      </w:r>
                    </w:p>
                  </w:txbxContent>
                </v:textbox>
              </v:rect>
            </w:pict>
          </mc:Fallback>
        </mc:AlternateContent>
      </w:r>
      <w:r w:rsidRPr="00851115">
        <w:rPr>
          <w:noProof/>
          <w:sz w:val="24"/>
          <w:szCs w:val="24"/>
        </w:rPr>
        <mc:AlternateContent>
          <mc:Choice Requires="wps">
            <w:drawing>
              <wp:anchor distT="0" distB="0" distL="114300" distR="114300" simplePos="0" relativeHeight="251668480" behindDoc="0" locked="0" layoutInCell="1" allowOverlap="1" wp14:anchorId="7812E88E" wp14:editId="08709676">
                <wp:simplePos x="0" y="0"/>
                <wp:positionH relativeFrom="column">
                  <wp:posOffset>3870960</wp:posOffset>
                </wp:positionH>
                <wp:positionV relativeFrom="paragraph">
                  <wp:posOffset>1456690</wp:posOffset>
                </wp:positionV>
                <wp:extent cx="845820" cy="5638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8458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B0BDAE" w14:textId="77777777" w:rsidR="00F74B1E" w:rsidRDefault="00F74B1E" w:rsidP="00F74B1E">
                            <w:pPr>
                              <w:jc w:val="center"/>
                            </w:pPr>
                            <w:r>
                              <w:t>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12E88E" id="Rectangle 17" o:spid="_x0000_s1035" style="position:absolute;margin-left:304.8pt;margin-top:114.7pt;width:66.6pt;height:44.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" fillcolor="#4472c4 [3204]" strokecolor="#1f3763 [1604]" strokeweight="1pt">
                <v:textbox>
                  <w:txbxContent>
                    <w:p w14:paraId="2EB0BDAE" w14:textId="77777777" w:rsidR="00F74B1E" w:rsidRDefault="00F74B1E" w:rsidP="00F74B1E">
                      <w:pPr>
                        <w:jc w:val="center"/>
                      </w:pPr>
                      <w:r>
                        <w:t>Flask Setup</w:t>
                      </w:r>
                    </w:p>
                  </w:txbxContent>
                </v:textbox>
              </v:rect>
            </w:pict>
          </mc:Fallback>
        </mc:AlternateContent>
      </w:r>
      <w:r w:rsidRPr="00851115">
        <w:rPr>
          <w:noProof/>
          <w:sz w:val="24"/>
          <w:szCs w:val="24"/>
        </w:rPr>
        <mc:AlternateContent>
          <mc:Choice Requires="wps">
            <w:drawing>
              <wp:anchor distT="0" distB="0" distL="114300" distR="114300" simplePos="0" relativeHeight="251663360" behindDoc="0" locked="0" layoutInCell="1" allowOverlap="1" wp14:anchorId="6248DE8B" wp14:editId="208E64BF">
                <wp:simplePos x="0" y="0"/>
                <wp:positionH relativeFrom="column">
                  <wp:posOffset>3886200</wp:posOffset>
                </wp:positionH>
                <wp:positionV relativeFrom="paragraph">
                  <wp:posOffset>534670</wp:posOffset>
                </wp:positionV>
                <wp:extent cx="822960" cy="6172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8229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BF819E" w14:textId="77777777" w:rsidR="00F74B1E" w:rsidRDefault="00F74B1E" w:rsidP="00F74B1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DE8B" id="Rectangle 12" o:spid="_x0000_s1036" style="position:absolute;margin-left:306pt;margin-top:42.1pt;width:64.8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" fillcolor="#4472c4 [3204]" strokecolor="#1f3763 [1604]" strokeweight="1pt">
                <v:textbox>
                  <w:txbxContent>
                    <w:p w14:paraId="66BF819E" w14:textId="77777777" w:rsidR="00F74B1E" w:rsidRDefault="00F74B1E" w:rsidP="00F74B1E">
                      <w:pPr>
                        <w:jc w:val="center"/>
                      </w:pPr>
                      <w:r>
                        <w:t>Feature Selection</w:t>
                      </w:r>
                    </w:p>
                  </w:txbxContent>
                </v:textbox>
              </v:rect>
            </w:pict>
          </mc:Fallback>
        </mc:AlternateContent>
      </w:r>
      <w:r w:rsidRPr="00851115">
        <w:rPr>
          <w:noProof/>
          <w:sz w:val="24"/>
          <w:szCs w:val="24"/>
        </w:rPr>
        <mc:AlternateContent>
          <mc:Choice Requires="wps">
            <w:drawing>
              <wp:anchor distT="0" distB="0" distL="114300" distR="114300" simplePos="0" relativeHeight="251672576" behindDoc="0" locked="0" layoutInCell="1" allowOverlap="1" wp14:anchorId="11BBBC98" wp14:editId="6A3ED873">
                <wp:simplePos x="0" y="0"/>
                <wp:positionH relativeFrom="margin">
                  <wp:posOffset>2613660</wp:posOffset>
                </wp:positionH>
                <wp:positionV relativeFrom="paragraph">
                  <wp:posOffset>3399790</wp:posOffset>
                </wp:positionV>
                <wp:extent cx="899160" cy="5791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8991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83312" w14:textId="77777777" w:rsidR="00F74B1E" w:rsidRDefault="00F74B1E" w:rsidP="00F74B1E">
                            <w:pPr>
                              <w:jc w:val="center"/>
                            </w:pPr>
                            <w:r>
                              <w:t>Data From User (Input)</w:t>
                            </w:r>
                          </w:p>
                          <w:p w14:paraId="76CC1686" w14:textId="77777777" w:rsidR="00F74B1E" w:rsidRDefault="00F74B1E" w:rsidP="00F74B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BBC98" id="Rectangle 21" o:spid="_x0000_s1037" style="position:absolute;margin-left:205.8pt;margin-top:267.7pt;width:70.8pt;height:45.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lTfwIAAE0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" fillcolor="#4472c4 [3204]" strokecolor="#1f3763 [1604]" strokeweight="1pt">
                <v:textbox>
                  <w:txbxContent>
                    <w:p w14:paraId="32F83312" w14:textId="77777777" w:rsidR="00F74B1E" w:rsidRDefault="00F74B1E" w:rsidP="00F74B1E">
                      <w:pPr>
                        <w:jc w:val="center"/>
                      </w:pPr>
                      <w:r>
                        <w:t>Data From User (Input)</w:t>
                      </w:r>
                    </w:p>
                    <w:p w14:paraId="76CC1686" w14:textId="77777777" w:rsidR="00F74B1E" w:rsidRDefault="00F74B1E" w:rsidP="00F74B1E">
                      <w:pPr>
                        <w:jc w:val="center"/>
                      </w:pPr>
                    </w:p>
                  </w:txbxContent>
                </v:textbox>
                <w10:wrap anchorx="margin"/>
              </v:rect>
            </w:pict>
          </mc:Fallback>
        </mc:AlternateContent>
      </w:r>
      <w:r w:rsidRPr="00851115">
        <w:rPr>
          <w:noProof/>
          <w:sz w:val="24"/>
          <w:szCs w:val="24"/>
        </w:rPr>
        <mc:AlternateContent>
          <mc:Choice Requires="wps">
            <w:drawing>
              <wp:anchor distT="0" distB="0" distL="114300" distR="114300" simplePos="0" relativeHeight="251688960" behindDoc="0" locked="0" layoutInCell="1" allowOverlap="1" wp14:anchorId="0802ADB0" wp14:editId="69CE00B7">
                <wp:simplePos x="0" y="0"/>
                <wp:positionH relativeFrom="column">
                  <wp:posOffset>2293620</wp:posOffset>
                </wp:positionH>
                <wp:positionV relativeFrom="paragraph">
                  <wp:posOffset>3696970</wp:posOffset>
                </wp:positionV>
                <wp:extent cx="327660" cy="7620"/>
                <wp:effectExtent l="0" t="76200" r="15240" b="87630"/>
                <wp:wrapNone/>
                <wp:docPr id="41" name="Straight Arrow Connector 41"/>
                <wp:cNvGraphicFramePr/>
                <a:graphic xmlns:a="http://schemas.openxmlformats.org/drawingml/2006/main">
                  <a:graphicData uri="http://schemas.microsoft.com/office/word/2010/wordprocessingShape">
                    <wps:wsp>
                      <wps:cNvCnPr/>
                      <wps:spPr>
                        <a:xfrm flipV="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43D27" id="Straight Arrow Connector 41" o:spid="_x0000_s1026" type="#_x0000_t32" style="position:absolute;margin-left:180.6pt;margin-top:291.1pt;width:25.8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87936" behindDoc="0" locked="0" layoutInCell="1" allowOverlap="1" wp14:anchorId="1EFE6D22" wp14:editId="21AD8679">
                <wp:simplePos x="0" y="0"/>
                <wp:positionH relativeFrom="column">
                  <wp:posOffset>1775460</wp:posOffset>
                </wp:positionH>
                <wp:positionV relativeFrom="paragraph">
                  <wp:posOffset>3034030</wp:posOffset>
                </wp:positionV>
                <wp:extent cx="0" cy="403860"/>
                <wp:effectExtent l="76200" t="0" r="57150" b="53340"/>
                <wp:wrapNone/>
                <wp:docPr id="40" name="Straight Arrow Connector 40"/>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BBC90" id="Straight Arrow Connector 40" o:spid="_x0000_s1026" type="#_x0000_t32" style="position:absolute;margin-left:139.8pt;margin-top:238.9pt;width:0;height:3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86912" behindDoc="0" locked="0" layoutInCell="1" allowOverlap="1" wp14:anchorId="190C909F" wp14:editId="1214F43D">
                <wp:simplePos x="0" y="0"/>
                <wp:positionH relativeFrom="column">
                  <wp:posOffset>2293620</wp:posOffset>
                </wp:positionH>
                <wp:positionV relativeFrom="paragraph">
                  <wp:posOffset>2713990</wp:posOffset>
                </wp:positionV>
                <wp:extent cx="274320" cy="7620"/>
                <wp:effectExtent l="19050" t="57150" r="0" b="87630"/>
                <wp:wrapNone/>
                <wp:docPr id="39" name="Straight Arrow Connector 39"/>
                <wp:cNvGraphicFramePr/>
                <a:graphic xmlns:a="http://schemas.openxmlformats.org/drawingml/2006/main">
                  <a:graphicData uri="http://schemas.microsoft.com/office/word/2010/wordprocessingShape">
                    <wps:wsp>
                      <wps:cNvCnPr/>
                      <wps:spPr>
                        <a:xfrm flipH="1">
                          <a:off x="0" y="0"/>
                          <a:ext cx="274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12C52" id="Straight Arrow Connector 39" o:spid="_x0000_s1026" type="#_x0000_t32" style="position:absolute;margin-left:180.6pt;margin-top:213.7pt;width:21.6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85888" behindDoc="0" locked="0" layoutInCell="1" allowOverlap="1" wp14:anchorId="48EA7EC8" wp14:editId="670EA874">
                <wp:simplePos x="0" y="0"/>
                <wp:positionH relativeFrom="column">
                  <wp:posOffset>3550920</wp:posOffset>
                </wp:positionH>
                <wp:positionV relativeFrom="paragraph">
                  <wp:posOffset>2698750</wp:posOffset>
                </wp:positionV>
                <wp:extent cx="35052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350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0DF86" id="Straight Arrow Connector 38" o:spid="_x0000_s1026" type="#_x0000_t32" style="position:absolute;margin-left:279.6pt;margin-top:212.5pt;width:27.6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84864" behindDoc="0" locked="0" layoutInCell="1" allowOverlap="1" wp14:anchorId="38615643" wp14:editId="0937264E">
                <wp:simplePos x="0" y="0"/>
                <wp:positionH relativeFrom="column">
                  <wp:posOffset>4335780</wp:posOffset>
                </wp:positionH>
                <wp:positionV relativeFrom="paragraph">
                  <wp:posOffset>2028190</wp:posOffset>
                </wp:positionV>
                <wp:extent cx="7620" cy="327660"/>
                <wp:effectExtent l="76200" t="0" r="68580" b="53340"/>
                <wp:wrapNone/>
                <wp:docPr id="37" name="Straight Arrow Connector 37"/>
                <wp:cNvGraphicFramePr/>
                <a:graphic xmlns:a="http://schemas.openxmlformats.org/drawingml/2006/main">
                  <a:graphicData uri="http://schemas.microsoft.com/office/word/2010/wordprocessingShape">
                    <wps:wsp>
                      <wps:cNvCnPr/>
                      <wps:spPr>
                        <a:xfrm>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D5A1F" id="Straight Arrow Connector 37" o:spid="_x0000_s1026" type="#_x0000_t32" style="position:absolute;margin-left:341.4pt;margin-top:159.7pt;width:.6pt;height:25.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83840" behindDoc="0" locked="0" layoutInCell="1" allowOverlap="1" wp14:anchorId="23C52946" wp14:editId="5DCD18FA">
                <wp:simplePos x="0" y="0"/>
                <wp:positionH relativeFrom="column">
                  <wp:posOffset>3520440</wp:posOffset>
                </wp:positionH>
                <wp:positionV relativeFrom="paragraph">
                  <wp:posOffset>1723390</wp:posOffset>
                </wp:positionV>
                <wp:extent cx="350520" cy="7620"/>
                <wp:effectExtent l="0" t="76200" r="30480" b="87630"/>
                <wp:wrapNone/>
                <wp:docPr id="36" name="Straight Arrow Connector 36"/>
                <wp:cNvGraphicFramePr/>
                <a:graphic xmlns:a="http://schemas.openxmlformats.org/drawingml/2006/main">
                  <a:graphicData uri="http://schemas.microsoft.com/office/word/2010/wordprocessingShape">
                    <wps:wsp>
                      <wps:cNvCnPr/>
                      <wps:spPr>
                        <a:xfrm flipV="1">
                          <a:off x="0" y="0"/>
                          <a:ext cx="350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32247" id="Straight Arrow Connector 36" o:spid="_x0000_s1026" type="#_x0000_t32" style="position:absolute;margin-left:277.2pt;margin-top:135.7pt;width:27.6pt;height:.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82816" behindDoc="0" locked="0" layoutInCell="1" allowOverlap="1" wp14:anchorId="204411A7" wp14:editId="6E65FD8B">
                <wp:simplePos x="0" y="0"/>
                <wp:positionH relativeFrom="column">
                  <wp:posOffset>2263140</wp:posOffset>
                </wp:positionH>
                <wp:positionV relativeFrom="paragraph">
                  <wp:posOffset>1723390</wp:posOffset>
                </wp:positionV>
                <wp:extent cx="327660" cy="7620"/>
                <wp:effectExtent l="0" t="76200" r="15240" b="87630"/>
                <wp:wrapNone/>
                <wp:docPr id="35" name="Straight Arrow Connector 35"/>
                <wp:cNvGraphicFramePr/>
                <a:graphic xmlns:a="http://schemas.openxmlformats.org/drawingml/2006/main">
                  <a:graphicData uri="http://schemas.microsoft.com/office/word/2010/wordprocessingShape">
                    <wps:wsp>
                      <wps:cNvCnPr/>
                      <wps:spPr>
                        <a:xfrm flipV="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F91F8" id="Straight Arrow Connector 35" o:spid="_x0000_s1026" type="#_x0000_t32" style="position:absolute;margin-left:178.2pt;margin-top:135.7pt;width:25.8pt;height:.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66432" behindDoc="0" locked="0" layoutInCell="1" allowOverlap="1" wp14:anchorId="59BCC172" wp14:editId="3956074F">
                <wp:simplePos x="0" y="0"/>
                <wp:positionH relativeFrom="column">
                  <wp:posOffset>1333500</wp:posOffset>
                </wp:positionH>
                <wp:positionV relativeFrom="paragraph">
                  <wp:posOffset>1471930</wp:posOffset>
                </wp:positionV>
                <wp:extent cx="929640" cy="6248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92964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AC071" w14:textId="77777777" w:rsidR="00F74B1E" w:rsidRDefault="00F74B1E" w:rsidP="00F74B1E">
                            <w:pPr>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CC172" id="Rectangle 15" o:spid="_x0000_s1038" style="position:absolute;margin-left:105pt;margin-top:115.9pt;width:73.2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" fillcolor="#4472c4 [3204]" strokecolor="#1f3763 [1604]" strokeweight="1pt">
                <v:textbox>
                  <w:txbxContent>
                    <w:p w14:paraId="384AC071" w14:textId="77777777" w:rsidR="00F74B1E" w:rsidRDefault="00F74B1E" w:rsidP="00F74B1E">
                      <w:pPr>
                        <w:jc w:val="center"/>
                      </w:pPr>
                      <w:r>
                        <w:t>Model Evaluation</w:t>
                      </w:r>
                    </w:p>
                  </w:txbxContent>
                </v:textbox>
              </v:rect>
            </w:pict>
          </mc:Fallback>
        </mc:AlternateContent>
      </w:r>
      <w:r w:rsidRPr="00851115">
        <w:rPr>
          <w:noProof/>
          <w:sz w:val="24"/>
          <w:szCs w:val="24"/>
        </w:rPr>
        <mc:AlternateContent>
          <mc:Choice Requires="wps">
            <w:drawing>
              <wp:anchor distT="0" distB="0" distL="114300" distR="114300" simplePos="0" relativeHeight="251681792" behindDoc="0" locked="0" layoutInCell="1" allowOverlap="1" wp14:anchorId="346333D2" wp14:editId="5CC7DC20">
                <wp:simplePos x="0" y="0"/>
                <wp:positionH relativeFrom="column">
                  <wp:posOffset>1790700</wp:posOffset>
                </wp:positionH>
                <wp:positionV relativeFrom="paragraph">
                  <wp:posOffset>1159510</wp:posOffset>
                </wp:positionV>
                <wp:extent cx="0" cy="289560"/>
                <wp:effectExtent l="76200" t="0" r="57150" b="53340"/>
                <wp:wrapNone/>
                <wp:docPr id="32" name="Straight Arrow Connector 32"/>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90B66" id="Straight Arrow Connector 32" o:spid="_x0000_s1026" type="#_x0000_t32" style="position:absolute;margin-left:141pt;margin-top:91.3pt;width:0;height:22.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80768" behindDoc="0" locked="0" layoutInCell="1" allowOverlap="1" wp14:anchorId="7A54937C" wp14:editId="19AAF06A">
                <wp:simplePos x="0" y="0"/>
                <wp:positionH relativeFrom="column">
                  <wp:posOffset>2278380</wp:posOffset>
                </wp:positionH>
                <wp:positionV relativeFrom="paragraph">
                  <wp:posOffset>847090</wp:posOffset>
                </wp:positionV>
                <wp:extent cx="327660" cy="7620"/>
                <wp:effectExtent l="19050" t="57150" r="0" b="87630"/>
                <wp:wrapNone/>
                <wp:docPr id="31" name="Straight Arrow Connector 31"/>
                <wp:cNvGraphicFramePr/>
                <a:graphic xmlns:a="http://schemas.openxmlformats.org/drawingml/2006/main">
                  <a:graphicData uri="http://schemas.microsoft.com/office/word/2010/wordprocessingShape">
                    <wps:wsp>
                      <wps:cNvCnPr/>
                      <wps:spPr>
                        <a:xfrm flipH="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B8E52" id="Straight Arrow Connector 31" o:spid="_x0000_s1026" type="#_x0000_t32" style="position:absolute;margin-left:179.4pt;margin-top:66.7pt;width:25.8pt;height:.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79744" behindDoc="0" locked="0" layoutInCell="1" allowOverlap="1" wp14:anchorId="4DD5C96E" wp14:editId="1D9D6046">
                <wp:simplePos x="0" y="0"/>
                <wp:positionH relativeFrom="column">
                  <wp:posOffset>3520440</wp:posOffset>
                </wp:positionH>
                <wp:positionV relativeFrom="paragraph">
                  <wp:posOffset>824230</wp:posOffset>
                </wp:positionV>
                <wp:extent cx="365760" cy="7620"/>
                <wp:effectExtent l="38100" t="76200" r="0" b="87630"/>
                <wp:wrapNone/>
                <wp:docPr id="30" name="Straight Arrow Connector 30"/>
                <wp:cNvGraphicFramePr/>
                <a:graphic xmlns:a="http://schemas.openxmlformats.org/drawingml/2006/main">
                  <a:graphicData uri="http://schemas.microsoft.com/office/word/2010/wordprocessingShape">
                    <wps:wsp>
                      <wps:cNvCnPr/>
                      <wps:spPr>
                        <a:xfrm flipH="1" flipV="1">
                          <a:off x="0" y="0"/>
                          <a:ext cx="365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F2B46" id="Straight Arrow Connector 30" o:spid="_x0000_s1026" type="#_x0000_t32" style="position:absolute;margin-left:277.2pt;margin-top:64.9pt;width:28.8pt;height:.6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78720" behindDoc="0" locked="0" layoutInCell="1" allowOverlap="1" wp14:anchorId="398312B4" wp14:editId="747162D9">
                <wp:simplePos x="0" y="0"/>
                <wp:positionH relativeFrom="column">
                  <wp:posOffset>4343400</wp:posOffset>
                </wp:positionH>
                <wp:positionV relativeFrom="paragraph">
                  <wp:posOffset>100330</wp:posOffset>
                </wp:positionV>
                <wp:extent cx="0" cy="426720"/>
                <wp:effectExtent l="76200" t="0" r="57150" b="49530"/>
                <wp:wrapNone/>
                <wp:docPr id="29" name="Straight Arrow Connector 2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AF1DE" id="Straight Arrow Connector 29" o:spid="_x0000_s1026" type="#_x0000_t32" style="position:absolute;margin-left:342pt;margin-top:7.9pt;width:0;height:3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Rw1AEAAAEEAAAOAAAAZHJzL2Uyb0RvYy54bWysU9uO0zAQfUfiHyy/06QV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" strokecolor="#4472c4 [3204]" strokeweight=".5pt">
                <v:stroke endarrow="block" joinstyle="miter"/>
              </v:shape>
            </w:pict>
          </mc:Fallback>
        </mc:AlternateContent>
      </w:r>
      <w:r w:rsidRPr="00851115">
        <w:rPr>
          <w:noProof/>
          <w:sz w:val="24"/>
          <w:szCs w:val="24"/>
        </w:rPr>
        <mc:AlternateContent>
          <mc:Choice Requires="wps">
            <w:drawing>
              <wp:anchor distT="0" distB="0" distL="114300" distR="114300" simplePos="0" relativeHeight="251674624" behindDoc="0" locked="0" layoutInCell="1" allowOverlap="1" wp14:anchorId="3CEA0868" wp14:editId="79515512">
                <wp:simplePos x="0" y="0"/>
                <wp:positionH relativeFrom="column">
                  <wp:posOffset>1341120</wp:posOffset>
                </wp:positionH>
                <wp:positionV relativeFrom="paragraph">
                  <wp:posOffset>3437890</wp:posOffset>
                </wp:positionV>
                <wp:extent cx="944880" cy="5715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94488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F7D64" w14:textId="77777777" w:rsidR="00F74B1E" w:rsidRDefault="00F74B1E" w:rsidP="00F74B1E">
                            <w:pPr>
                              <w:jc w:val="center"/>
                            </w:pPr>
                            <w:r>
                              <w:t>Application Start</w:t>
                            </w:r>
                          </w:p>
                          <w:p w14:paraId="643A1BE0" w14:textId="77777777" w:rsidR="00F74B1E" w:rsidRDefault="00F74B1E" w:rsidP="00F74B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A0868" id="Rectangle 24" o:spid="_x0000_s1039" style="position:absolute;margin-left:105.6pt;margin-top:270.7pt;width:74.4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" fillcolor="#4472c4 [3204]" strokecolor="#1f3763 [1604]" strokeweight="1pt">
                <v:textbox>
                  <w:txbxContent>
                    <w:p w14:paraId="03BF7D64" w14:textId="77777777" w:rsidR="00F74B1E" w:rsidRDefault="00F74B1E" w:rsidP="00F74B1E">
                      <w:pPr>
                        <w:jc w:val="center"/>
                      </w:pPr>
                      <w:r>
                        <w:t>Application Start</w:t>
                      </w:r>
                    </w:p>
                    <w:p w14:paraId="643A1BE0" w14:textId="77777777" w:rsidR="00F74B1E" w:rsidRDefault="00F74B1E" w:rsidP="00F74B1E">
                      <w:pPr>
                        <w:jc w:val="center"/>
                      </w:pPr>
                    </w:p>
                  </w:txbxContent>
                </v:textbox>
              </v:rect>
            </w:pict>
          </mc:Fallback>
        </mc:AlternateContent>
      </w:r>
      <w:r w:rsidRPr="00851115">
        <w:rPr>
          <w:noProof/>
          <w:sz w:val="24"/>
          <w:szCs w:val="24"/>
        </w:rPr>
        <mc:AlternateContent>
          <mc:Choice Requires="wps">
            <w:drawing>
              <wp:anchor distT="0" distB="0" distL="114300" distR="114300" simplePos="0" relativeHeight="251667456" behindDoc="0" locked="0" layoutInCell="1" allowOverlap="1" wp14:anchorId="403984D5" wp14:editId="79A9AB6E">
                <wp:simplePos x="0" y="0"/>
                <wp:positionH relativeFrom="column">
                  <wp:posOffset>2567940</wp:posOffset>
                </wp:positionH>
                <wp:positionV relativeFrom="paragraph">
                  <wp:posOffset>1433830</wp:posOffset>
                </wp:positionV>
                <wp:extent cx="960120" cy="609600"/>
                <wp:effectExtent l="0" t="0" r="11430" b="19050"/>
                <wp:wrapNone/>
                <wp:docPr id="16" name="Rectangle 16"/>
                <wp:cNvGraphicFramePr/>
                <a:graphic xmlns:a="http://schemas.openxmlformats.org/drawingml/2006/main">
                  <a:graphicData uri="http://schemas.microsoft.com/office/word/2010/wordprocessingShape">
                    <wps:wsp>
                      <wps:cNvSpPr/>
                      <wps:spPr>
                        <a:xfrm>
                          <a:off x="0" y="0"/>
                          <a:ext cx="960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B1223" w14:textId="77777777" w:rsidR="00F74B1E" w:rsidRDefault="00F74B1E" w:rsidP="00F74B1E">
                            <w:pPr>
                              <w:jc w:val="center"/>
                            </w:pPr>
                            <w: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3984D5" id="Rectangle 16" o:spid="_x0000_s1040" style="position:absolute;margin-left:202.2pt;margin-top:112.9pt;width:75.6pt;height:4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" fillcolor="#4472c4 [3204]" strokecolor="#1f3763 [1604]" strokeweight="1pt">
                <v:textbox>
                  <w:txbxContent>
                    <w:p w14:paraId="1CBB1223" w14:textId="77777777" w:rsidR="00F74B1E" w:rsidRDefault="00F74B1E" w:rsidP="00F74B1E">
                      <w:pPr>
                        <w:jc w:val="center"/>
                      </w:pPr>
                      <w:r>
                        <w:t>Save Model</w:t>
                      </w:r>
                    </w:p>
                  </w:txbxContent>
                </v:textbox>
              </v:rect>
            </w:pict>
          </mc:Fallback>
        </mc:AlternateContent>
      </w:r>
      <w:r w:rsidRPr="00851115">
        <w:rPr>
          <w:noProof/>
          <w:sz w:val="24"/>
          <w:szCs w:val="24"/>
        </w:rPr>
        <mc:AlternateContent>
          <mc:Choice Requires="wps">
            <w:drawing>
              <wp:anchor distT="0" distB="0" distL="114300" distR="114300" simplePos="0" relativeHeight="251664384" behindDoc="0" locked="0" layoutInCell="1" allowOverlap="1" wp14:anchorId="7D2282CF" wp14:editId="3001361D">
                <wp:simplePos x="0" y="0"/>
                <wp:positionH relativeFrom="column">
                  <wp:posOffset>2606040</wp:posOffset>
                </wp:positionH>
                <wp:positionV relativeFrom="paragraph">
                  <wp:posOffset>527050</wp:posOffset>
                </wp:positionV>
                <wp:extent cx="914400" cy="617220"/>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91440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FEF02" w14:textId="77777777" w:rsidR="00F74B1E" w:rsidRDefault="00F74B1E" w:rsidP="00F74B1E">
                            <w:pPr>
                              <w:jc w:val="center"/>
                            </w:pPr>
                            <w:r>
                              <w:t>Train-Test-Split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2282CF" id="Rectangle 13" o:spid="_x0000_s1041" style="position:absolute;margin-left:205.2pt;margin-top:41.5pt;width:1in;height:48.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" fillcolor="#4472c4 [3204]" strokecolor="#1f3763 [1604]" strokeweight="1pt">
                <v:textbox>
                  <w:txbxContent>
                    <w:p w14:paraId="343FEF02" w14:textId="77777777" w:rsidR="00F74B1E" w:rsidRDefault="00F74B1E" w:rsidP="00F74B1E">
                      <w:pPr>
                        <w:jc w:val="center"/>
                      </w:pPr>
                      <w:r>
                        <w:t>Train-Test-Split</w:t>
                      </w:r>
                    </w:p>
                  </w:txbxContent>
                </v:textbox>
              </v:rect>
            </w:pict>
          </mc:Fallback>
        </mc:AlternateContent>
      </w:r>
      <w:r w:rsidRPr="00851115">
        <w:rPr>
          <w:noProof/>
          <w:sz w:val="24"/>
          <w:szCs w:val="24"/>
        </w:rPr>
        <mc:AlternateContent>
          <mc:Choice Requires="wps">
            <w:drawing>
              <wp:anchor distT="0" distB="0" distL="114300" distR="114300" simplePos="0" relativeHeight="251665408" behindDoc="0" locked="0" layoutInCell="1" allowOverlap="1" wp14:anchorId="3985B434" wp14:editId="595EF52C">
                <wp:simplePos x="0" y="0"/>
                <wp:positionH relativeFrom="column">
                  <wp:posOffset>1363980</wp:posOffset>
                </wp:positionH>
                <wp:positionV relativeFrom="paragraph">
                  <wp:posOffset>534670</wp:posOffset>
                </wp:positionV>
                <wp:extent cx="899160" cy="6172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8991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F9AB1" w14:textId="77777777" w:rsidR="00F74B1E" w:rsidRDefault="00F74B1E" w:rsidP="00F74B1E">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5B434" id="Rectangle 14" o:spid="_x0000_s1042" style="position:absolute;margin-left:107.4pt;margin-top:42.1pt;width:70.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" fillcolor="#4472c4 [3204]" strokecolor="#1f3763 [1604]" strokeweight="1pt">
                <v:textbox>
                  <w:txbxContent>
                    <w:p w14:paraId="6AFF9AB1" w14:textId="77777777" w:rsidR="00F74B1E" w:rsidRDefault="00F74B1E" w:rsidP="00F74B1E">
                      <w:pPr>
                        <w:jc w:val="center"/>
                      </w:pPr>
                      <w:r>
                        <w:t>Model Building</w:t>
                      </w:r>
                    </w:p>
                  </w:txbxContent>
                </v:textbox>
              </v:rect>
            </w:pict>
          </mc:Fallback>
        </mc:AlternateContent>
      </w:r>
    </w:p>
    <w:p w14:paraId="077B91D7" w14:textId="77777777" w:rsidR="00F74B1E" w:rsidRPr="00851115" w:rsidRDefault="00F74B1E" w:rsidP="00F74B1E">
      <w:pPr>
        <w:rPr>
          <w:sz w:val="24"/>
          <w:szCs w:val="24"/>
        </w:rPr>
      </w:pPr>
    </w:p>
    <w:p w14:paraId="2A968AB9" w14:textId="77777777" w:rsidR="00F74B1E" w:rsidRPr="00851115" w:rsidRDefault="00F74B1E" w:rsidP="00F74B1E">
      <w:pPr>
        <w:rPr>
          <w:sz w:val="24"/>
          <w:szCs w:val="24"/>
        </w:rPr>
      </w:pPr>
    </w:p>
    <w:p w14:paraId="6C5495B9" w14:textId="77777777" w:rsidR="00F74B1E" w:rsidRPr="00851115" w:rsidRDefault="00F74B1E" w:rsidP="00F74B1E">
      <w:pPr>
        <w:rPr>
          <w:sz w:val="24"/>
          <w:szCs w:val="24"/>
        </w:rPr>
      </w:pPr>
    </w:p>
    <w:p w14:paraId="0400D518" w14:textId="77777777" w:rsidR="00F74B1E" w:rsidRPr="00851115" w:rsidRDefault="00F74B1E" w:rsidP="00F74B1E">
      <w:pPr>
        <w:rPr>
          <w:sz w:val="24"/>
          <w:szCs w:val="24"/>
        </w:rPr>
      </w:pPr>
    </w:p>
    <w:p w14:paraId="2EFBA900" w14:textId="77777777" w:rsidR="00F74B1E" w:rsidRPr="00851115" w:rsidRDefault="00F74B1E" w:rsidP="00F74B1E">
      <w:pPr>
        <w:rPr>
          <w:sz w:val="24"/>
          <w:szCs w:val="24"/>
        </w:rPr>
      </w:pPr>
    </w:p>
    <w:p w14:paraId="078F3015" w14:textId="77777777" w:rsidR="00F74B1E" w:rsidRPr="00851115" w:rsidRDefault="00F74B1E" w:rsidP="00F74B1E">
      <w:pPr>
        <w:rPr>
          <w:sz w:val="24"/>
          <w:szCs w:val="24"/>
        </w:rPr>
      </w:pPr>
    </w:p>
    <w:p w14:paraId="1B344942" w14:textId="77777777" w:rsidR="00F74B1E" w:rsidRPr="00851115" w:rsidRDefault="00F74B1E" w:rsidP="00F74B1E">
      <w:pPr>
        <w:rPr>
          <w:sz w:val="24"/>
          <w:szCs w:val="24"/>
        </w:rPr>
      </w:pPr>
    </w:p>
    <w:p w14:paraId="3FEB2239" w14:textId="77777777" w:rsidR="00F74B1E" w:rsidRPr="00851115" w:rsidRDefault="00F74B1E" w:rsidP="00F74B1E">
      <w:pPr>
        <w:rPr>
          <w:sz w:val="24"/>
          <w:szCs w:val="24"/>
        </w:rPr>
      </w:pPr>
    </w:p>
    <w:p w14:paraId="3A8CB5DB" w14:textId="77777777" w:rsidR="00F74B1E" w:rsidRPr="00851115" w:rsidRDefault="00F74B1E" w:rsidP="00F74B1E">
      <w:pPr>
        <w:rPr>
          <w:sz w:val="24"/>
          <w:szCs w:val="24"/>
        </w:rPr>
      </w:pPr>
    </w:p>
    <w:p w14:paraId="43296188" w14:textId="77777777" w:rsidR="00F74B1E" w:rsidRPr="00851115" w:rsidRDefault="00F74B1E" w:rsidP="00F74B1E">
      <w:pPr>
        <w:rPr>
          <w:sz w:val="24"/>
          <w:szCs w:val="24"/>
        </w:rPr>
      </w:pPr>
    </w:p>
    <w:p w14:paraId="258F897B" w14:textId="77777777" w:rsidR="00F74B1E" w:rsidRPr="00851115" w:rsidRDefault="00F74B1E" w:rsidP="00F74B1E">
      <w:pPr>
        <w:rPr>
          <w:sz w:val="24"/>
          <w:szCs w:val="24"/>
        </w:rPr>
      </w:pPr>
    </w:p>
    <w:p w14:paraId="0E99FCD1" w14:textId="77777777" w:rsidR="00F74B1E" w:rsidRPr="00851115" w:rsidRDefault="00F74B1E" w:rsidP="00F74B1E">
      <w:pPr>
        <w:rPr>
          <w:sz w:val="24"/>
          <w:szCs w:val="24"/>
        </w:rPr>
      </w:pPr>
    </w:p>
    <w:p w14:paraId="51E5C3E8" w14:textId="77777777" w:rsidR="00F74B1E" w:rsidRPr="00F74B1E" w:rsidRDefault="00F74B1E" w:rsidP="00F74B1E"/>
    <w:p w14:paraId="25FEF8EC" w14:textId="77777777" w:rsidR="00F74B1E" w:rsidRPr="00F74B1E" w:rsidRDefault="00F74B1E" w:rsidP="00F74B1E">
      <w:pPr>
        <w:rPr>
          <w:rFonts w:cstheme="minorHAnsi"/>
          <w:sz w:val="24"/>
          <w:szCs w:val="24"/>
        </w:rPr>
      </w:pPr>
    </w:p>
    <w:p w14:paraId="507F7AC9" w14:textId="3C0AB158" w:rsidR="00F74B1E" w:rsidRDefault="00F74B1E" w:rsidP="003D32F0">
      <w:pPr>
        <w:pStyle w:val="Heading1"/>
      </w:pPr>
      <w:bookmarkStart w:id="5" w:name="_Toc120447502"/>
      <w:r>
        <w:lastRenderedPageBreak/>
        <w:t>3.0 Architecture Description</w:t>
      </w:r>
      <w:bookmarkEnd w:id="5"/>
    </w:p>
    <w:p w14:paraId="582EAECB" w14:textId="7ED80BF5" w:rsidR="003D32F0" w:rsidRDefault="003D32F0" w:rsidP="003D32F0">
      <w:pPr>
        <w:pStyle w:val="Heading2"/>
      </w:pPr>
      <w:bookmarkStart w:id="6" w:name="_Toc120366849"/>
      <w:bookmarkStart w:id="7" w:name="_Toc120447503"/>
      <w:r>
        <w:t>3</w:t>
      </w:r>
      <w:r>
        <w:t>.1 Data Gathering</w:t>
      </w:r>
      <w:bookmarkEnd w:id="6"/>
      <w:bookmarkEnd w:id="7"/>
    </w:p>
    <w:p w14:paraId="11F49404" w14:textId="77777777" w:rsidR="003D32F0" w:rsidRPr="002F3955" w:rsidRDefault="003D32F0" w:rsidP="003D32F0">
      <w:pPr>
        <w:rPr>
          <w:sz w:val="24"/>
          <w:szCs w:val="24"/>
        </w:rPr>
      </w:pPr>
      <w:r w:rsidRPr="002F3955">
        <w:rPr>
          <w:sz w:val="24"/>
          <w:szCs w:val="24"/>
        </w:rPr>
        <w:t xml:space="preserve">Data </w:t>
      </w:r>
      <w:proofErr w:type="gramStart"/>
      <w:r w:rsidRPr="002F3955">
        <w:rPr>
          <w:sz w:val="24"/>
          <w:szCs w:val="24"/>
        </w:rPr>
        <w:t>Source :</w:t>
      </w:r>
      <w:proofErr w:type="gramEnd"/>
      <w:r w:rsidRPr="002F3955">
        <w:rPr>
          <w:sz w:val="24"/>
          <w:szCs w:val="24"/>
        </w:rPr>
        <w:t xml:space="preserve"> </w:t>
      </w:r>
      <w:hyperlink r:id="rId7" w:history="1">
        <w:r w:rsidRPr="002F3955">
          <w:rPr>
            <w:rStyle w:val="Hyperlink"/>
            <w:sz w:val="24"/>
            <w:szCs w:val="24"/>
          </w:rPr>
          <w:t>https://www.kaggle.com/datasets/noordeen/insurance-premium-prediction</w:t>
        </w:r>
      </w:hyperlink>
    </w:p>
    <w:p w14:paraId="6EDF1100" w14:textId="2B7810B5" w:rsidR="003D32F0" w:rsidRDefault="003D32F0" w:rsidP="003D32F0">
      <w:pPr>
        <w:pStyle w:val="Heading2"/>
      </w:pPr>
      <w:bookmarkStart w:id="8" w:name="_Toc120366850"/>
      <w:bookmarkStart w:id="9" w:name="_Toc120447504"/>
      <w:r>
        <w:t>3</w:t>
      </w:r>
      <w:r>
        <w:t>.2 Raw Data Validation</w:t>
      </w:r>
      <w:bookmarkEnd w:id="8"/>
      <w:bookmarkEnd w:id="9"/>
      <w:r>
        <w:t xml:space="preserve"> </w:t>
      </w:r>
    </w:p>
    <w:p w14:paraId="7E9C2C00" w14:textId="77777777" w:rsidR="003D32F0" w:rsidRPr="002F3955" w:rsidRDefault="003D32F0" w:rsidP="003D32F0">
      <w:pPr>
        <w:rPr>
          <w:sz w:val="24"/>
          <w:szCs w:val="24"/>
        </w:rPr>
      </w:pPr>
      <w:r w:rsidRPr="002F3955">
        <w:rPr>
          <w:sz w:val="24"/>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cost of the premium.</w:t>
      </w:r>
    </w:p>
    <w:p w14:paraId="4850F7B5" w14:textId="1A9A1614" w:rsidR="003D32F0" w:rsidRDefault="003D32F0" w:rsidP="003D32F0">
      <w:pPr>
        <w:pStyle w:val="Heading2"/>
      </w:pPr>
      <w:bookmarkStart w:id="10" w:name="_Toc120366851"/>
      <w:bookmarkStart w:id="11" w:name="_Toc120447505"/>
      <w:r>
        <w:t>3</w:t>
      </w:r>
      <w:r>
        <w:t>.3 Exploratory Data Analysis</w:t>
      </w:r>
      <w:bookmarkEnd w:id="10"/>
      <w:bookmarkEnd w:id="11"/>
      <w:r>
        <w:t xml:space="preserve"> </w:t>
      </w:r>
    </w:p>
    <w:p w14:paraId="653BB065" w14:textId="77777777" w:rsidR="003D32F0" w:rsidRPr="002F3955" w:rsidRDefault="003D32F0" w:rsidP="003D32F0">
      <w:pPr>
        <w:rPr>
          <w:sz w:val="24"/>
          <w:szCs w:val="24"/>
        </w:rPr>
      </w:pPr>
      <w:r w:rsidRPr="002F3955">
        <w:rPr>
          <w:sz w:val="24"/>
          <w:szCs w:val="24"/>
        </w:rPr>
        <w:t>In EDA we have done analysis of dependent and independent variables. We have done univariate analysis and bivariate analysis to get insights of the data.</w:t>
      </w:r>
    </w:p>
    <w:p w14:paraId="3DEB0422" w14:textId="53F255A7" w:rsidR="003D32F0" w:rsidRDefault="003D32F0" w:rsidP="003D32F0">
      <w:pPr>
        <w:pStyle w:val="Heading2"/>
      </w:pPr>
      <w:bookmarkStart w:id="12" w:name="_Toc120366852"/>
      <w:bookmarkStart w:id="13" w:name="_Toc120447506"/>
      <w:r>
        <w:t>3</w:t>
      </w:r>
      <w:r>
        <w:t>.4 Feature Engineering</w:t>
      </w:r>
      <w:bookmarkEnd w:id="12"/>
      <w:bookmarkEnd w:id="13"/>
      <w:r>
        <w:t xml:space="preserve"> </w:t>
      </w:r>
    </w:p>
    <w:p w14:paraId="7C0A6656" w14:textId="77777777" w:rsidR="003D32F0" w:rsidRPr="002F3955" w:rsidRDefault="003D32F0" w:rsidP="003D32F0">
      <w:pPr>
        <w:rPr>
          <w:sz w:val="24"/>
          <w:szCs w:val="24"/>
        </w:rPr>
      </w:pPr>
      <w:r w:rsidRPr="002F3955">
        <w:rPr>
          <w:sz w:val="24"/>
          <w:szCs w:val="24"/>
        </w:rPr>
        <w:t xml:space="preserve">Feature Engineering consists various steps like removing duplicate rows in the dataset, filling NULL/Missing values, outlier detection and handling outliers, transformation of categorical columns into numerical columns using encoding techniques like label encoding, one hot encoding. Adding to these feature engineering consists other steps like feature scaling, feature binning. </w:t>
      </w:r>
    </w:p>
    <w:p w14:paraId="3604F737" w14:textId="53005738" w:rsidR="003D32F0" w:rsidRDefault="003D32F0" w:rsidP="003D32F0">
      <w:pPr>
        <w:pStyle w:val="Heading2"/>
      </w:pPr>
      <w:bookmarkStart w:id="14" w:name="_Toc120366853"/>
      <w:bookmarkStart w:id="15" w:name="_Toc120447507"/>
      <w:r>
        <w:t>3</w:t>
      </w:r>
      <w:r>
        <w:t>.5 Feature Selection</w:t>
      </w:r>
      <w:bookmarkEnd w:id="14"/>
      <w:bookmarkEnd w:id="15"/>
    </w:p>
    <w:p w14:paraId="778CCA20" w14:textId="77777777" w:rsidR="003D32F0" w:rsidRPr="002F3955" w:rsidRDefault="003D32F0" w:rsidP="003D32F0">
      <w:pPr>
        <w:rPr>
          <w:rFonts w:cstheme="minorHAnsi"/>
          <w:color w:val="202124"/>
          <w:sz w:val="24"/>
          <w:szCs w:val="24"/>
          <w:shd w:val="clear" w:color="auto" w:fill="FFFFFF"/>
        </w:rPr>
      </w:pPr>
      <w:r w:rsidRPr="002F3955">
        <w:rPr>
          <w:rFonts w:cstheme="minorHAnsi"/>
          <w:color w:val="202124"/>
          <w:sz w:val="24"/>
          <w:szCs w:val="24"/>
          <w:shd w:val="clear" w:color="auto" w:fill="FFFFFF"/>
        </w:rPr>
        <w:t>Feature Selection is the method of reducing the input variable to your model by using only relevant data and getting rid of noise in data. It is the process of automatically choosing relevant features for your machine learning model based on the type of problem you are trying to solve. Feature selection techniques are wrapper method, filter method, embedded method.</w:t>
      </w:r>
    </w:p>
    <w:p w14:paraId="6F3322F6" w14:textId="6DCC4E40" w:rsidR="003D32F0" w:rsidRDefault="003D32F0" w:rsidP="003D32F0">
      <w:pPr>
        <w:pStyle w:val="Heading2"/>
        <w:rPr>
          <w:shd w:val="clear" w:color="auto" w:fill="FFFFFF"/>
        </w:rPr>
      </w:pPr>
      <w:bookmarkStart w:id="16" w:name="_Toc120366854"/>
      <w:bookmarkStart w:id="17" w:name="_Toc120447508"/>
      <w:r>
        <w:rPr>
          <w:shd w:val="clear" w:color="auto" w:fill="FFFFFF"/>
        </w:rPr>
        <w:t>3</w:t>
      </w:r>
      <w:r>
        <w:rPr>
          <w:shd w:val="clear" w:color="auto" w:fill="FFFFFF"/>
        </w:rPr>
        <w:t>.6 Train-Test-Split</w:t>
      </w:r>
      <w:bookmarkEnd w:id="16"/>
      <w:bookmarkEnd w:id="17"/>
    </w:p>
    <w:p w14:paraId="17D12298" w14:textId="77777777" w:rsidR="003D32F0" w:rsidRPr="002F3955" w:rsidRDefault="003D32F0" w:rsidP="003D32F0">
      <w:pPr>
        <w:rPr>
          <w:rFonts w:cstheme="minorHAnsi"/>
          <w:color w:val="202124"/>
          <w:sz w:val="24"/>
          <w:szCs w:val="22"/>
          <w:shd w:val="clear" w:color="auto" w:fill="FFFFFF"/>
        </w:rPr>
      </w:pPr>
      <w:r w:rsidRPr="002F3955">
        <w:rPr>
          <w:rFonts w:cstheme="minorHAnsi"/>
          <w:color w:val="202124"/>
          <w:sz w:val="24"/>
          <w:szCs w:val="22"/>
          <w:shd w:val="clear" w:color="auto" w:fill="FFFFFF"/>
        </w:rPr>
        <w:t xml:space="preserve">The </w:t>
      </w:r>
      <w:proofErr w:type="spellStart"/>
      <w:r w:rsidRPr="002F3955">
        <w:rPr>
          <w:rFonts w:cstheme="minorHAnsi"/>
          <w:color w:val="202124"/>
          <w:sz w:val="24"/>
          <w:szCs w:val="22"/>
          <w:shd w:val="clear" w:color="auto" w:fill="FFFFFF"/>
        </w:rPr>
        <w:t>train_test_</w:t>
      </w:r>
      <w:proofErr w:type="gramStart"/>
      <w:r w:rsidRPr="002F3955">
        <w:rPr>
          <w:rFonts w:cstheme="minorHAnsi"/>
          <w:color w:val="202124"/>
          <w:sz w:val="24"/>
          <w:szCs w:val="22"/>
          <w:shd w:val="clear" w:color="auto" w:fill="FFFFFF"/>
        </w:rPr>
        <w:t>split</w:t>
      </w:r>
      <w:proofErr w:type="spellEnd"/>
      <w:r w:rsidRPr="002F3955">
        <w:rPr>
          <w:rFonts w:cstheme="minorHAnsi"/>
          <w:color w:val="202124"/>
          <w:sz w:val="24"/>
          <w:szCs w:val="22"/>
          <w:shd w:val="clear" w:color="auto" w:fill="FFFFFF"/>
        </w:rPr>
        <w:t>(</w:t>
      </w:r>
      <w:proofErr w:type="gramEnd"/>
      <w:r w:rsidRPr="002F3955">
        <w:rPr>
          <w:rFonts w:cstheme="minorHAnsi"/>
          <w:color w:val="202124"/>
          <w:sz w:val="24"/>
          <w:szCs w:val="22"/>
          <w:shd w:val="clear" w:color="auto" w:fill="FFFFFF"/>
        </w:rPr>
        <w:t xml:space="preserve">) method is used to split our data into train and test sets. First, we need to divide our data into features (X) and labels (y). The </w:t>
      </w:r>
      <w:proofErr w:type="spellStart"/>
      <w:r w:rsidRPr="002F3955">
        <w:rPr>
          <w:rFonts w:cstheme="minorHAnsi"/>
          <w:color w:val="202124"/>
          <w:sz w:val="24"/>
          <w:szCs w:val="22"/>
          <w:shd w:val="clear" w:color="auto" w:fill="FFFFFF"/>
        </w:rPr>
        <w:t>dataframe</w:t>
      </w:r>
      <w:proofErr w:type="spellEnd"/>
      <w:r w:rsidRPr="002F3955">
        <w:rPr>
          <w:rFonts w:cstheme="minorHAnsi"/>
          <w:color w:val="202124"/>
          <w:sz w:val="24"/>
          <w:szCs w:val="22"/>
          <w:shd w:val="clear" w:color="auto" w:fill="FFFFFF"/>
        </w:rPr>
        <w:t xml:space="preserve"> gets divided into </w:t>
      </w:r>
      <w:proofErr w:type="spellStart"/>
      <w:r w:rsidRPr="002F3955">
        <w:rPr>
          <w:rFonts w:cstheme="minorHAnsi"/>
          <w:color w:val="202124"/>
          <w:sz w:val="24"/>
          <w:szCs w:val="22"/>
          <w:shd w:val="clear" w:color="auto" w:fill="FFFFFF"/>
        </w:rPr>
        <w:t>X_train</w:t>
      </w:r>
      <w:proofErr w:type="spellEnd"/>
      <w:r w:rsidRPr="002F3955">
        <w:rPr>
          <w:rFonts w:cstheme="minorHAnsi"/>
          <w:color w:val="202124"/>
          <w:sz w:val="24"/>
          <w:szCs w:val="22"/>
          <w:shd w:val="clear" w:color="auto" w:fill="FFFFFF"/>
        </w:rPr>
        <w:t xml:space="preserve">, </w:t>
      </w:r>
      <w:proofErr w:type="spellStart"/>
      <w:r w:rsidRPr="002F3955">
        <w:rPr>
          <w:rFonts w:cstheme="minorHAnsi"/>
          <w:color w:val="202124"/>
          <w:sz w:val="24"/>
          <w:szCs w:val="22"/>
          <w:shd w:val="clear" w:color="auto" w:fill="FFFFFF"/>
        </w:rPr>
        <w:t>X_</w:t>
      </w:r>
      <w:proofErr w:type="gramStart"/>
      <w:r w:rsidRPr="002F3955">
        <w:rPr>
          <w:rFonts w:cstheme="minorHAnsi"/>
          <w:color w:val="202124"/>
          <w:sz w:val="24"/>
          <w:szCs w:val="22"/>
          <w:shd w:val="clear" w:color="auto" w:fill="FFFFFF"/>
        </w:rPr>
        <w:t>test</w:t>
      </w:r>
      <w:proofErr w:type="spellEnd"/>
      <w:r w:rsidRPr="002F3955">
        <w:rPr>
          <w:rFonts w:cstheme="minorHAnsi"/>
          <w:color w:val="202124"/>
          <w:sz w:val="24"/>
          <w:szCs w:val="22"/>
          <w:shd w:val="clear" w:color="auto" w:fill="FFFFFF"/>
        </w:rPr>
        <w:t xml:space="preserve"> ,</w:t>
      </w:r>
      <w:proofErr w:type="gramEnd"/>
      <w:r w:rsidRPr="002F3955">
        <w:rPr>
          <w:rFonts w:cstheme="minorHAnsi"/>
          <w:color w:val="202124"/>
          <w:sz w:val="24"/>
          <w:szCs w:val="22"/>
          <w:shd w:val="clear" w:color="auto" w:fill="FFFFFF"/>
        </w:rPr>
        <w:t xml:space="preserve"> </w:t>
      </w:r>
      <w:proofErr w:type="spellStart"/>
      <w:r w:rsidRPr="002F3955">
        <w:rPr>
          <w:rFonts w:cstheme="minorHAnsi"/>
          <w:color w:val="202124"/>
          <w:sz w:val="24"/>
          <w:szCs w:val="22"/>
          <w:shd w:val="clear" w:color="auto" w:fill="FFFFFF"/>
        </w:rPr>
        <w:t>y_train</w:t>
      </w:r>
      <w:proofErr w:type="spellEnd"/>
      <w:r w:rsidRPr="002F3955">
        <w:rPr>
          <w:rFonts w:cstheme="minorHAnsi"/>
          <w:color w:val="202124"/>
          <w:sz w:val="24"/>
          <w:szCs w:val="22"/>
          <w:shd w:val="clear" w:color="auto" w:fill="FFFFFF"/>
        </w:rPr>
        <w:t xml:space="preserve"> and </w:t>
      </w:r>
      <w:proofErr w:type="spellStart"/>
      <w:r w:rsidRPr="002F3955">
        <w:rPr>
          <w:rFonts w:cstheme="minorHAnsi"/>
          <w:color w:val="202124"/>
          <w:sz w:val="24"/>
          <w:szCs w:val="22"/>
          <w:shd w:val="clear" w:color="auto" w:fill="FFFFFF"/>
        </w:rPr>
        <w:t>y_test</w:t>
      </w:r>
      <w:proofErr w:type="spellEnd"/>
      <w:r w:rsidRPr="002F3955">
        <w:rPr>
          <w:rFonts w:cstheme="minorHAnsi"/>
          <w:color w:val="202124"/>
          <w:sz w:val="24"/>
          <w:szCs w:val="22"/>
          <w:shd w:val="clear" w:color="auto" w:fill="FFFFFF"/>
        </w:rPr>
        <w:t xml:space="preserve">. </w:t>
      </w:r>
      <w:proofErr w:type="spellStart"/>
      <w:r w:rsidRPr="002F3955">
        <w:rPr>
          <w:rFonts w:cstheme="minorHAnsi"/>
          <w:color w:val="202124"/>
          <w:sz w:val="24"/>
          <w:szCs w:val="22"/>
          <w:shd w:val="clear" w:color="auto" w:fill="FFFFFF"/>
        </w:rPr>
        <w:t>X_train</w:t>
      </w:r>
      <w:proofErr w:type="spellEnd"/>
      <w:r w:rsidRPr="002F3955">
        <w:rPr>
          <w:rFonts w:cstheme="minorHAnsi"/>
          <w:color w:val="202124"/>
          <w:sz w:val="24"/>
          <w:szCs w:val="22"/>
          <w:shd w:val="clear" w:color="auto" w:fill="FFFFFF"/>
        </w:rPr>
        <w:t xml:space="preserve"> and </w:t>
      </w:r>
      <w:proofErr w:type="spellStart"/>
      <w:r w:rsidRPr="002F3955">
        <w:rPr>
          <w:rFonts w:cstheme="minorHAnsi"/>
          <w:color w:val="202124"/>
          <w:sz w:val="24"/>
          <w:szCs w:val="22"/>
          <w:shd w:val="clear" w:color="auto" w:fill="FFFFFF"/>
        </w:rPr>
        <w:t>y_train</w:t>
      </w:r>
      <w:proofErr w:type="spellEnd"/>
      <w:r w:rsidRPr="002F3955">
        <w:rPr>
          <w:rFonts w:cstheme="minorHAnsi"/>
          <w:color w:val="202124"/>
          <w:sz w:val="24"/>
          <w:szCs w:val="22"/>
          <w:shd w:val="clear" w:color="auto" w:fill="FFFFFF"/>
        </w:rPr>
        <w:t xml:space="preserve"> sets are used for training and fitting the model. </w:t>
      </w:r>
    </w:p>
    <w:p w14:paraId="4D28D1FF" w14:textId="0A3DA6FF" w:rsidR="003D32F0" w:rsidRDefault="003D32F0" w:rsidP="003D32F0">
      <w:pPr>
        <w:pStyle w:val="Heading2"/>
        <w:rPr>
          <w:shd w:val="clear" w:color="auto" w:fill="FFFFFF"/>
        </w:rPr>
      </w:pPr>
      <w:bookmarkStart w:id="18" w:name="_Toc120366855"/>
      <w:bookmarkStart w:id="19" w:name="_Toc120447509"/>
      <w:r>
        <w:rPr>
          <w:shd w:val="clear" w:color="auto" w:fill="FFFFFF"/>
        </w:rPr>
        <w:t>3</w:t>
      </w:r>
      <w:r>
        <w:rPr>
          <w:shd w:val="clear" w:color="auto" w:fill="FFFFFF"/>
        </w:rPr>
        <w:t>.7 Model Building</w:t>
      </w:r>
      <w:bookmarkEnd w:id="18"/>
      <w:bookmarkEnd w:id="19"/>
    </w:p>
    <w:p w14:paraId="320D06FE" w14:textId="77777777" w:rsidR="003D32F0" w:rsidRPr="002F3955" w:rsidRDefault="003D32F0" w:rsidP="003D32F0">
      <w:pPr>
        <w:rPr>
          <w:rFonts w:cstheme="minorHAnsi"/>
          <w:color w:val="111111"/>
          <w:sz w:val="24"/>
          <w:szCs w:val="24"/>
          <w:shd w:val="clear" w:color="auto" w:fill="FFFFFF"/>
        </w:rPr>
      </w:pPr>
      <w:r w:rsidRPr="002F3955">
        <w:rPr>
          <w:rFonts w:cstheme="minorHAnsi"/>
          <w:color w:val="111111"/>
          <w:sz w:val="24"/>
          <w:szCs w:val="24"/>
          <w:shd w:val="clear" w:color="auto" w:fill="FFFFFF"/>
        </w:rPr>
        <w:t xml:space="preserve">Building an ML Model requires splitting of data into two sets, such as ‘training set’ and ‘testing set’ in the ratio of 80:20 or 70:30. A set of supervised (for labelled data) and unsupervised (for </w:t>
      </w:r>
      <w:proofErr w:type="spellStart"/>
      <w:r w:rsidRPr="002F3955">
        <w:rPr>
          <w:rFonts w:cstheme="minorHAnsi"/>
          <w:color w:val="111111"/>
          <w:sz w:val="24"/>
          <w:szCs w:val="24"/>
          <w:shd w:val="clear" w:color="auto" w:fill="FFFFFF"/>
        </w:rPr>
        <w:t>unlabeled</w:t>
      </w:r>
      <w:proofErr w:type="spellEnd"/>
      <w:r w:rsidRPr="002F3955">
        <w:rPr>
          <w:rFonts w:cstheme="minorHAnsi"/>
          <w:color w:val="111111"/>
          <w:sz w:val="24"/>
          <w:szCs w:val="24"/>
          <w:shd w:val="clear" w:color="auto" w:fill="FFFFFF"/>
        </w:rPr>
        <w:t xml:space="preserve"> data) algorithms are available to choose from depending on the nature of input data and business outcome to predict.</w:t>
      </w:r>
    </w:p>
    <w:p w14:paraId="38D21292" w14:textId="742497FD" w:rsidR="003D32F0" w:rsidRDefault="003D32F0" w:rsidP="003D32F0">
      <w:pPr>
        <w:pStyle w:val="Heading2"/>
        <w:rPr>
          <w:shd w:val="clear" w:color="auto" w:fill="FFFFFF"/>
        </w:rPr>
      </w:pPr>
      <w:bookmarkStart w:id="20" w:name="_Toc120366856"/>
      <w:bookmarkStart w:id="21" w:name="_Toc120447510"/>
      <w:r>
        <w:rPr>
          <w:shd w:val="clear" w:color="auto" w:fill="FFFFFF"/>
        </w:rPr>
        <w:t>3</w:t>
      </w:r>
      <w:r>
        <w:rPr>
          <w:shd w:val="clear" w:color="auto" w:fill="FFFFFF"/>
        </w:rPr>
        <w:t>.8 Model Evaluation</w:t>
      </w:r>
      <w:bookmarkEnd w:id="20"/>
      <w:bookmarkEnd w:id="21"/>
    </w:p>
    <w:p w14:paraId="6E1F2BC6" w14:textId="77777777" w:rsidR="003D32F0" w:rsidRPr="002F3955" w:rsidRDefault="003D32F0" w:rsidP="003D32F0">
      <w:pPr>
        <w:rPr>
          <w:rFonts w:cstheme="minorHAnsi"/>
          <w:color w:val="202124"/>
          <w:sz w:val="24"/>
          <w:szCs w:val="24"/>
          <w:shd w:val="clear" w:color="auto" w:fill="FFFFFF"/>
        </w:rPr>
      </w:pPr>
      <w:r w:rsidRPr="002F3955">
        <w:rPr>
          <w:rFonts w:cstheme="minorHAnsi"/>
          <w:color w:val="202124"/>
          <w:sz w:val="24"/>
          <w:szCs w:val="24"/>
          <w:shd w:val="clear" w:color="auto" w:fill="FFFFFF"/>
        </w:rPr>
        <w:t>Model evaluation is the process of using different evaluation metrics to understand a machine learning model's performance.</w:t>
      </w:r>
    </w:p>
    <w:p w14:paraId="3CDF48BC" w14:textId="65A79C21" w:rsidR="003D32F0" w:rsidRPr="00F13950" w:rsidRDefault="003D32F0" w:rsidP="003D32F0">
      <w:pPr>
        <w:pStyle w:val="Heading2"/>
      </w:pPr>
      <w:bookmarkStart w:id="22" w:name="_Toc120366857"/>
      <w:bookmarkStart w:id="23" w:name="_Toc120447511"/>
      <w:r>
        <w:lastRenderedPageBreak/>
        <w:t>3</w:t>
      </w:r>
      <w:r w:rsidRPr="00F13950">
        <w:t>.</w:t>
      </w:r>
      <w:r>
        <w:t>8</w:t>
      </w:r>
      <w:r w:rsidRPr="00F13950">
        <w:t xml:space="preserve"> Model Saving</w:t>
      </w:r>
      <w:bookmarkEnd w:id="22"/>
      <w:bookmarkEnd w:id="23"/>
      <w:r w:rsidRPr="00F13950">
        <w:t xml:space="preserve"> </w:t>
      </w:r>
    </w:p>
    <w:p w14:paraId="5CF62D3C" w14:textId="77777777" w:rsidR="003D32F0" w:rsidRPr="002F3955" w:rsidRDefault="003D32F0" w:rsidP="003D32F0">
      <w:pPr>
        <w:rPr>
          <w:sz w:val="24"/>
          <w:szCs w:val="24"/>
        </w:rPr>
      </w:pPr>
      <w:r w:rsidRPr="002F3955">
        <w:rPr>
          <w:sz w:val="24"/>
          <w:szCs w:val="24"/>
        </w:rPr>
        <w:t>Model is saved using pickle library in pickle` format.</w:t>
      </w:r>
    </w:p>
    <w:p w14:paraId="6B3247F0" w14:textId="0A28938F" w:rsidR="003D32F0" w:rsidRDefault="003D32F0" w:rsidP="003D32F0">
      <w:pPr>
        <w:pStyle w:val="Heading2"/>
      </w:pPr>
      <w:bookmarkStart w:id="24" w:name="_Toc120366858"/>
      <w:bookmarkStart w:id="25" w:name="_Toc120447512"/>
      <w:r>
        <w:t>3</w:t>
      </w:r>
      <w:r>
        <w:t>.9 Flask Setup for Web Application</w:t>
      </w:r>
      <w:bookmarkEnd w:id="24"/>
      <w:bookmarkEnd w:id="25"/>
    </w:p>
    <w:p w14:paraId="02FEA6AC" w14:textId="77777777" w:rsidR="003D32F0" w:rsidRPr="002F3955" w:rsidRDefault="003D32F0" w:rsidP="003D32F0">
      <w:pPr>
        <w:rPr>
          <w:sz w:val="24"/>
          <w:szCs w:val="24"/>
        </w:rPr>
      </w:pPr>
      <w:r w:rsidRPr="002F3955">
        <w:rPr>
          <w:sz w:val="24"/>
          <w:szCs w:val="24"/>
        </w:rPr>
        <w:t>After saving the model, the API building process started using Flask. Web application creation was created in Flask for testing purpose. Data entered by user extracted by the model to estimate the premium of insurance.</w:t>
      </w:r>
    </w:p>
    <w:p w14:paraId="7E4CB7EC" w14:textId="228F31FD" w:rsidR="003D32F0" w:rsidRDefault="003D32F0" w:rsidP="003D32F0">
      <w:pPr>
        <w:pStyle w:val="Heading2"/>
      </w:pPr>
      <w:bookmarkStart w:id="26" w:name="_Toc120366859"/>
      <w:bookmarkStart w:id="27" w:name="_Toc120447513"/>
      <w:r>
        <w:t>3</w:t>
      </w:r>
      <w:r>
        <w:t>.10 GitHub</w:t>
      </w:r>
      <w:bookmarkEnd w:id="26"/>
      <w:bookmarkEnd w:id="27"/>
    </w:p>
    <w:p w14:paraId="6038D5B7" w14:textId="77777777" w:rsidR="003D32F0" w:rsidRPr="002F3955" w:rsidRDefault="003D32F0" w:rsidP="003D32F0">
      <w:pPr>
        <w:rPr>
          <w:sz w:val="24"/>
          <w:szCs w:val="24"/>
        </w:rPr>
      </w:pPr>
      <w:r w:rsidRPr="002F3955">
        <w:rPr>
          <w:sz w:val="24"/>
          <w:szCs w:val="24"/>
        </w:rPr>
        <w:t>The whole project directory pushed into the GitHub repository.</w:t>
      </w:r>
    </w:p>
    <w:p w14:paraId="7F6BBD7F" w14:textId="69CE7978" w:rsidR="003D32F0" w:rsidRDefault="003D32F0" w:rsidP="003D32F0">
      <w:pPr>
        <w:pStyle w:val="Heading2"/>
      </w:pPr>
      <w:bookmarkStart w:id="28" w:name="_Toc120366860"/>
      <w:bookmarkStart w:id="29" w:name="_Toc120447514"/>
      <w:r>
        <w:t>3</w:t>
      </w:r>
      <w:r>
        <w:t>.11 Deployment</w:t>
      </w:r>
      <w:bookmarkEnd w:id="28"/>
      <w:bookmarkEnd w:id="29"/>
      <w:r>
        <w:t xml:space="preserve"> </w:t>
      </w:r>
    </w:p>
    <w:p w14:paraId="6351A02E" w14:textId="151AEDB6" w:rsidR="003D32F0" w:rsidRDefault="003D32F0" w:rsidP="003D32F0">
      <w:pPr>
        <w:rPr>
          <w:sz w:val="24"/>
          <w:szCs w:val="24"/>
        </w:rPr>
      </w:pPr>
      <w:r w:rsidRPr="002F3955">
        <w:rPr>
          <w:sz w:val="24"/>
          <w:szCs w:val="24"/>
        </w:rPr>
        <w:t>The project was deployed from GitHub into the Heroku platform.</w:t>
      </w:r>
    </w:p>
    <w:p w14:paraId="451E288C" w14:textId="5B0AEA59" w:rsidR="00A54782" w:rsidRDefault="0044390D" w:rsidP="003D32F0">
      <w:pPr>
        <w:rPr>
          <w:sz w:val="24"/>
          <w:szCs w:val="24"/>
        </w:rPr>
      </w:pPr>
      <w:r>
        <w:rPr>
          <w:noProof/>
          <w:sz w:val="24"/>
          <w:szCs w:val="24"/>
        </w:rPr>
        <w:drawing>
          <wp:anchor distT="0" distB="0" distL="114300" distR="114300" simplePos="0" relativeHeight="251693056" behindDoc="0" locked="0" layoutInCell="1" allowOverlap="1" wp14:anchorId="08355F50" wp14:editId="03E2229D">
            <wp:simplePos x="0" y="0"/>
            <wp:positionH relativeFrom="margin">
              <wp:posOffset>1325881</wp:posOffset>
            </wp:positionH>
            <wp:positionV relativeFrom="paragraph">
              <wp:posOffset>163196</wp:posOffset>
            </wp:positionV>
            <wp:extent cx="2286000" cy="120199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305615" cy="1212308"/>
                    </a:xfrm>
                    <a:prstGeom prst="rect">
                      <a:avLst/>
                    </a:prstGeom>
                  </pic:spPr>
                </pic:pic>
              </a:graphicData>
            </a:graphic>
            <wp14:sizeRelH relativeFrom="margin">
              <wp14:pctWidth>0</wp14:pctWidth>
            </wp14:sizeRelH>
            <wp14:sizeRelV relativeFrom="margin">
              <wp14:pctHeight>0</wp14:pctHeight>
            </wp14:sizeRelV>
          </wp:anchor>
        </w:drawing>
      </w:r>
    </w:p>
    <w:p w14:paraId="5C2A902E" w14:textId="09068AE3" w:rsidR="00A54782" w:rsidRDefault="00A54782" w:rsidP="003D32F0">
      <w:pPr>
        <w:rPr>
          <w:sz w:val="24"/>
          <w:szCs w:val="24"/>
        </w:rPr>
      </w:pPr>
    </w:p>
    <w:p w14:paraId="5599D0E1" w14:textId="08EF27A6" w:rsidR="003D32F0" w:rsidRDefault="003D32F0" w:rsidP="003D32F0">
      <w:pPr>
        <w:rPr>
          <w:sz w:val="24"/>
          <w:szCs w:val="24"/>
        </w:rPr>
      </w:pPr>
    </w:p>
    <w:p w14:paraId="3C8AE06C" w14:textId="252C069A" w:rsidR="00A54782" w:rsidRDefault="00A54782" w:rsidP="003D32F0">
      <w:pPr>
        <w:rPr>
          <w:sz w:val="24"/>
          <w:szCs w:val="24"/>
        </w:rPr>
      </w:pPr>
    </w:p>
    <w:p w14:paraId="25061053" w14:textId="77777777" w:rsidR="008D5874" w:rsidRDefault="008D5874" w:rsidP="003D32F0"/>
    <w:p w14:paraId="352A7BA9" w14:textId="2A05796C" w:rsidR="008D5874" w:rsidRDefault="00A54782" w:rsidP="008D5874">
      <w:pPr>
        <w:pStyle w:val="Heading1"/>
      </w:pPr>
      <w:bookmarkStart w:id="30" w:name="_Toc120447515"/>
      <w:r>
        <w:t>4.0 Unit Test Cases</w:t>
      </w:r>
      <w:bookmarkEnd w:id="30"/>
    </w:p>
    <w:p w14:paraId="2F0FDF81" w14:textId="77777777" w:rsidR="008D5874" w:rsidRPr="008D5874" w:rsidRDefault="008D5874" w:rsidP="008D5874"/>
    <w:tbl>
      <w:tblPr>
        <w:tblStyle w:val="TableGrid"/>
        <w:tblW w:w="9203" w:type="dxa"/>
        <w:tblLook w:val="04A0" w:firstRow="1" w:lastRow="0" w:firstColumn="1" w:lastColumn="0" w:noHBand="0" w:noVBand="1"/>
      </w:tblPr>
      <w:tblGrid>
        <w:gridCol w:w="3067"/>
        <w:gridCol w:w="3067"/>
        <w:gridCol w:w="3069"/>
      </w:tblGrid>
      <w:tr w:rsidR="0044390D" w14:paraId="3D2082AD" w14:textId="77777777" w:rsidTr="00327631">
        <w:trPr>
          <w:trHeight w:val="372"/>
        </w:trPr>
        <w:tc>
          <w:tcPr>
            <w:tcW w:w="3067" w:type="dxa"/>
          </w:tcPr>
          <w:p w14:paraId="63E01BD3" w14:textId="6FB75C08" w:rsidR="0044390D" w:rsidRPr="008D5874" w:rsidRDefault="000C57A5" w:rsidP="00A54782">
            <w:pPr>
              <w:rPr>
                <w:rFonts w:cstheme="minorHAnsi"/>
                <w:b/>
                <w:bCs/>
                <w:sz w:val="24"/>
                <w:szCs w:val="24"/>
              </w:rPr>
            </w:pPr>
            <w:r w:rsidRPr="008D5874">
              <w:rPr>
                <w:rFonts w:cstheme="minorHAnsi"/>
                <w:b/>
                <w:bCs/>
                <w:sz w:val="24"/>
                <w:szCs w:val="24"/>
              </w:rPr>
              <w:t>Test Case Description</w:t>
            </w:r>
          </w:p>
        </w:tc>
        <w:tc>
          <w:tcPr>
            <w:tcW w:w="3067" w:type="dxa"/>
          </w:tcPr>
          <w:p w14:paraId="279862FE" w14:textId="412180F2" w:rsidR="0044390D" w:rsidRPr="008D5874" w:rsidRDefault="000C57A5" w:rsidP="000C57A5">
            <w:pPr>
              <w:pStyle w:val="Default"/>
              <w:rPr>
                <w:rFonts w:asciiTheme="minorHAnsi" w:hAnsiTheme="minorHAnsi" w:cstheme="minorHAnsi"/>
                <w:b/>
                <w:bCs/>
                <w:color w:val="auto"/>
              </w:rPr>
            </w:pPr>
            <w:r w:rsidRPr="008D5874">
              <w:rPr>
                <w:rFonts w:asciiTheme="minorHAnsi" w:hAnsiTheme="minorHAnsi" w:cstheme="minorHAnsi"/>
                <w:b/>
                <w:bCs/>
                <w:color w:val="auto"/>
              </w:rPr>
              <w:t xml:space="preserve">Pre-Requisite </w:t>
            </w:r>
          </w:p>
        </w:tc>
        <w:tc>
          <w:tcPr>
            <w:tcW w:w="3069" w:type="dxa"/>
          </w:tcPr>
          <w:p w14:paraId="1C1A6EFC" w14:textId="69EC6C00" w:rsidR="0044390D" w:rsidRPr="008D5874" w:rsidRDefault="000C57A5" w:rsidP="000C57A5">
            <w:pPr>
              <w:pStyle w:val="Default"/>
              <w:rPr>
                <w:rFonts w:asciiTheme="minorHAnsi" w:hAnsiTheme="minorHAnsi" w:cstheme="minorHAnsi"/>
                <w:b/>
                <w:bCs/>
                <w:color w:val="auto"/>
              </w:rPr>
            </w:pPr>
            <w:r w:rsidRPr="008D5874">
              <w:rPr>
                <w:rFonts w:asciiTheme="minorHAnsi" w:hAnsiTheme="minorHAnsi" w:cstheme="minorHAnsi"/>
                <w:b/>
                <w:bCs/>
                <w:color w:val="auto"/>
              </w:rPr>
              <w:t xml:space="preserve">Expected Result </w:t>
            </w:r>
          </w:p>
        </w:tc>
      </w:tr>
      <w:tr w:rsidR="0044390D" w14:paraId="42FDDC3C" w14:textId="77777777" w:rsidTr="00327631">
        <w:trPr>
          <w:trHeight w:val="548"/>
        </w:trPr>
        <w:tc>
          <w:tcPr>
            <w:tcW w:w="3067" w:type="dxa"/>
          </w:tcPr>
          <w:p w14:paraId="23420B7A" w14:textId="6B46F2F6" w:rsidR="0044390D"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Verify whether the Application URL is accessible to the user </w:t>
            </w:r>
          </w:p>
        </w:tc>
        <w:tc>
          <w:tcPr>
            <w:tcW w:w="3067" w:type="dxa"/>
          </w:tcPr>
          <w:p w14:paraId="23CAA5D1" w14:textId="77777777" w:rsidR="000C57A5"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1. Application URL should be defined </w:t>
            </w:r>
          </w:p>
          <w:p w14:paraId="37BF1EFD" w14:textId="77777777" w:rsidR="0044390D" w:rsidRPr="008D5874" w:rsidRDefault="0044390D" w:rsidP="00A54782">
            <w:pPr>
              <w:rPr>
                <w:rFonts w:cstheme="minorHAnsi"/>
                <w:sz w:val="24"/>
                <w:szCs w:val="24"/>
              </w:rPr>
            </w:pPr>
          </w:p>
        </w:tc>
        <w:tc>
          <w:tcPr>
            <w:tcW w:w="3069" w:type="dxa"/>
          </w:tcPr>
          <w:p w14:paraId="2D64B2CC" w14:textId="77777777" w:rsidR="000C57A5"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Application URL should be accessible to the user </w:t>
            </w:r>
          </w:p>
          <w:p w14:paraId="3A149751" w14:textId="77777777" w:rsidR="0044390D" w:rsidRPr="008D5874" w:rsidRDefault="0044390D" w:rsidP="00A54782">
            <w:pPr>
              <w:rPr>
                <w:rFonts w:cstheme="minorHAnsi"/>
                <w:sz w:val="24"/>
                <w:szCs w:val="24"/>
              </w:rPr>
            </w:pPr>
          </w:p>
        </w:tc>
      </w:tr>
      <w:tr w:rsidR="0044390D" w14:paraId="5D61D0C5" w14:textId="77777777" w:rsidTr="00327631">
        <w:trPr>
          <w:trHeight w:val="573"/>
        </w:trPr>
        <w:tc>
          <w:tcPr>
            <w:tcW w:w="3067" w:type="dxa"/>
          </w:tcPr>
          <w:p w14:paraId="1FF6D386" w14:textId="18DE883F" w:rsidR="0044390D"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Verify whether the application loads completely for the user when the URL is accessed </w:t>
            </w:r>
          </w:p>
        </w:tc>
        <w:tc>
          <w:tcPr>
            <w:tcW w:w="3067" w:type="dxa"/>
          </w:tcPr>
          <w:p w14:paraId="46A74E71" w14:textId="77777777" w:rsidR="000C57A5"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1. Application URL is accessible </w:t>
            </w:r>
          </w:p>
          <w:p w14:paraId="1B791C1F" w14:textId="77777777" w:rsidR="000C57A5"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2. Application URL is deployed </w:t>
            </w:r>
          </w:p>
          <w:p w14:paraId="5B1D7A78" w14:textId="77777777" w:rsidR="0044390D" w:rsidRPr="008D5874" w:rsidRDefault="0044390D" w:rsidP="00A54782">
            <w:pPr>
              <w:rPr>
                <w:rFonts w:cstheme="minorHAnsi"/>
                <w:sz w:val="24"/>
                <w:szCs w:val="24"/>
              </w:rPr>
            </w:pPr>
          </w:p>
        </w:tc>
        <w:tc>
          <w:tcPr>
            <w:tcW w:w="3069" w:type="dxa"/>
          </w:tcPr>
          <w:p w14:paraId="14F02FAE" w14:textId="6FEFCA10" w:rsidR="0044390D"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Application URL should load completely for the user when URL is accessed </w:t>
            </w:r>
          </w:p>
        </w:tc>
      </w:tr>
      <w:tr w:rsidR="0044390D" w14:paraId="3508BA8D" w14:textId="77777777" w:rsidTr="00327631">
        <w:trPr>
          <w:trHeight w:val="548"/>
        </w:trPr>
        <w:tc>
          <w:tcPr>
            <w:tcW w:w="3067" w:type="dxa"/>
          </w:tcPr>
          <w:p w14:paraId="0C92F601" w14:textId="368DA3A4" w:rsidR="0044390D"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Verify whether user can see input field after opening URL </w:t>
            </w:r>
          </w:p>
        </w:tc>
        <w:tc>
          <w:tcPr>
            <w:tcW w:w="3067" w:type="dxa"/>
          </w:tcPr>
          <w:p w14:paraId="70AEF9DB" w14:textId="77777777" w:rsidR="000C57A5"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1. Application is accessible </w:t>
            </w:r>
          </w:p>
          <w:p w14:paraId="7CF42F12" w14:textId="77777777" w:rsidR="0044390D" w:rsidRPr="008D5874" w:rsidRDefault="0044390D" w:rsidP="00A54782">
            <w:pPr>
              <w:rPr>
                <w:rFonts w:cstheme="minorHAnsi"/>
                <w:sz w:val="24"/>
                <w:szCs w:val="24"/>
              </w:rPr>
            </w:pPr>
          </w:p>
        </w:tc>
        <w:tc>
          <w:tcPr>
            <w:tcW w:w="3069" w:type="dxa"/>
          </w:tcPr>
          <w:p w14:paraId="3EBEB3E9" w14:textId="0AFDF0A6" w:rsidR="0044390D" w:rsidRPr="008D5874" w:rsidRDefault="000C57A5" w:rsidP="000C57A5">
            <w:pPr>
              <w:pStyle w:val="Default"/>
              <w:rPr>
                <w:rFonts w:asciiTheme="minorHAnsi" w:hAnsiTheme="minorHAnsi" w:cstheme="minorHAnsi"/>
                <w:color w:val="auto"/>
              </w:rPr>
            </w:pPr>
            <w:r w:rsidRPr="008D5874">
              <w:rPr>
                <w:rFonts w:asciiTheme="minorHAnsi" w:hAnsiTheme="minorHAnsi" w:cstheme="minorHAnsi"/>
                <w:color w:val="auto"/>
              </w:rPr>
              <w:t xml:space="preserve">User should be able to see input fields after opening URL </w:t>
            </w:r>
          </w:p>
        </w:tc>
      </w:tr>
      <w:tr w:rsidR="0044390D" w14:paraId="69E33189" w14:textId="77777777" w:rsidTr="00327631">
        <w:trPr>
          <w:trHeight w:val="548"/>
        </w:trPr>
        <w:tc>
          <w:tcPr>
            <w:tcW w:w="3067" w:type="dxa"/>
          </w:tcPr>
          <w:p w14:paraId="2AE982F3" w14:textId="58F78F9E" w:rsidR="0044390D" w:rsidRPr="008D5874" w:rsidRDefault="008D5874" w:rsidP="008D5874">
            <w:pPr>
              <w:pStyle w:val="Default"/>
              <w:rPr>
                <w:rFonts w:asciiTheme="minorHAnsi" w:hAnsiTheme="minorHAnsi" w:cstheme="minorHAnsi"/>
                <w:color w:val="auto"/>
              </w:rPr>
            </w:pPr>
            <w:r w:rsidRPr="008D5874">
              <w:rPr>
                <w:rFonts w:asciiTheme="minorHAnsi" w:hAnsiTheme="minorHAnsi" w:cstheme="minorHAnsi"/>
                <w:color w:val="auto"/>
              </w:rPr>
              <w:t xml:space="preserve">Verify whether user has options to filter the inputs fields </w:t>
            </w:r>
          </w:p>
        </w:tc>
        <w:tc>
          <w:tcPr>
            <w:tcW w:w="3067" w:type="dxa"/>
          </w:tcPr>
          <w:p w14:paraId="5B5161F1" w14:textId="755A9A09" w:rsidR="0044390D" w:rsidRPr="008D5874" w:rsidRDefault="008D5874" w:rsidP="008D5874">
            <w:pPr>
              <w:pStyle w:val="Default"/>
              <w:rPr>
                <w:rFonts w:asciiTheme="minorHAnsi" w:hAnsiTheme="minorHAnsi" w:cstheme="minorHAnsi"/>
                <w:color w:val="auto"/>
              </w:rPr>
            </w:pPr>
            <w:r w:rsidRPr="008D5874">
              <w:rPr>
                <w:rFonts w:asciiTheme="minorHAnsi" w:hAnsiTheme="minorHAnsi" w:cstheme="minorHAnsi"/>
                <w:color w:val="auto"/>
              </w:rPr>
              <w:t xml:space="preserve">1. Application is accessible </w:t>
            </w:r>
          </w:p>
        </w:tc>
        <w:tc>
          <w:tcPr>
            <w:tcW w:w="3069" w:type="dxa"/>
          </w:tcPr>
          <w:p w14:paraId="5C274732" w14:textId="31CDC7C8" w:rsidR="0044390D" w:rsidRPr="008D5874" w:rsidRDefault="008D5874" w:rsidP="008D5874">
            <w:pPr>
              <w:pStyle w:val="Default"/>
              <w:rPr>
                <w:rFonts w:asciiTheme="minorHAnsi" w:hAnsiTheme="minorHAnsi" w:cstheme="minorHAnsi"/>
                <w:color w:val="auto"/>
              </w:rPr>
            </w:pPr>
            <w:r w:rsidRPr="008D5874">
              <w:rPr>
                <w:rFonts w:asciiTheme="minorHAnsi" w:hAnsiTheme="minorHAnsi" w:cstheme="minorHAnsi"/>
                <w:color w:val="auto"/>
              </w:rPr>
              <w:t xml:space="preserve">User should filter the options of input fields </w:t>
            </w:r>
          </w:p>
        </w:tc>
      </w:tr>
      <w:tr w:rsidR="0044390D" w14:paraId="745C7F19" w14:textId="77777777" w:rsidTr="00327631">
        <w:trPr>
          <w:trHeight w:val="548"/>
        </w:trPr>
        <w:tc>
          <w:tcPr>
            <w:tcW w:w="3067" w:type="dxa"/>
          </w:tcPr>
          <w:p w14:paraId="4BF055F2" w14:textId="07923BDD" w:rsidR="0044390D" w:rsidRPr="008D5874" w:rsidRDefault="008D5874" w:rsidP="008D5874">
            <w:pPr>
              <w:pStyle w:val="Default"/>
              <w:rPr>
                <w:rFonts w:asciiTheme="minorHAnsi" w:hAnsiTheme="minorHAnsi" w:cstheme="minorHAnsi"/>
                <w:color w:val="auto"/>
              </w:rPr>
            </w:pPr>
            <w:r w:rsidRPr="008D5874">
              <w:rPr>
                <w:rFonts w:asciiTheme="minorHAnsi" w:hAnsiTheme="minorHAnsi" w:cstheme="minorHAnsi"/>
                <w:color w:val="auto"/>
              </w:rPr>
              <w:t xml:space="preserve">Verify whether user gets submit button to submit the inputs </w:t>
            </w:r>
          </w:p>
        </w:tc>
        <w:tc>
          <w:tcPr>
            <w:tcW w:w="3067" w:type="dxa"/>
          </w:tcPr>
          <w:p w14:paraId="12FB5D8C" w14:textId="77777777" w:rsidR="008D5874" w:rsidRPr="008D5874" w:rsidRDefault="008D5874" w:rsidP="008D5874">
            <w:pPr>
              <w:pStyle w:val="Default"/>
              <w:rPr>
                <w:rFonts w:asciiTheme="minorHAnsi" w:hAnsiTheme="minorHAnsi" w:cstheme="minorHAnsi"/>
                <w:color w:val="auto"/>
              </w:rPr>
            </w:pPr>
            <w:r w:rsidRPr="008D5874">
              <w:rPr>
                <w:rFonts w:asciiTheme="minorHAnsi" w:hAnsiTheme="minorHAnsi" w:cstheme="minorHAnsi"/>
                <w:color w:val="auto"/>
              </w:rPr>
              <w:t xml:space="preserve">1. Application is accessible </w:t>
            </w:r>
          </w:p>
          <w:p w14:paraId="5E1E0472" w14:textId="77777777" w:rsidR="0044390D" w:rsidRPr="008D5874" w:rsidRDefault="0044390D" w:rsidP="00A54782">
            <w:pPr>
              <w:rPr>
                <w:rFonts w:cstheme="minorHAnsi"/>
                <w:sz w:val="24"/>
                <w:szCs w:val="24"/>
              </w:rPr>
            </w:pPr>
          </w:p>
        </w:tc>
        <w:tc>
          <w:tcPr>
            <w:tcW w:w="3069" w:type="dxa"/>
          </w:tcPr>
          <w:p w14:paraId="409D79F5" w14:textId="21F6FC3A" w:rsidR="0044390D" w:rsidRPr="008D5874" w:rsidRDefault="008D5874" w:rsidP="008D5874">
            <w:pPr>
              <w:pStyle w:val="Default"/>
              <w:rPr>
                <w:rFonts w:asciiTheme="minorHAnsi" w:hAnsiTheme="minorHAnsi" w:cstheme="minorHAnsi"/>
                <w:color w:val="auto"/>
              </w:rPr>
            </w:pPr>
            <w:r w:rsidRPr="008D5874">
              <w:rPr>
                <w:rFonts w:asciiTheme="minorHAnsi" w:hAnsiTheme="minorHAnsi" w:cstheme="minorHAnsi"/>
                <w:color w:val="auto"/>
              </w:rPr>
              <w:t xml:space="preserve">User should get submit button to submit the inputs </w:t>
            </w:r>
          </w:p>
        </w:tc>
      </w:tr>
      <w:tr w:rsidR="0044390D" w14:paraId="6C2BC4D4" w14:textId="77777777" w:rsidTr="00327631">
        <w:trPr>
          <w:trHeight w:val="548"/>
        </w:trPr>
        <w:tc>
          <w:tcPr>
            <w:tcW w:w="3067" w:type="dxa"/>
          </w:tcPr>
          <w:p w14:paraId="1B84CCC8" w14:textId="43BB65CD" w:rsidR="0044390D" w:rsidRPr="008D5874" w:rsidRDefault="008D5874" w:rsidP="008D5874">
            <w:pPr>
              <w:pStyle w:val="Default"/>
              <w:rPr>
                <w:rFonts w:asciiTheme="minorHAnsi" w:hAnsiTheme="minorHAnsi" w:cstheme="minorHAnsi"/>
                <w:color w:val="auto"/>
              </w:rPr>
            </w:pPr>
            <w:r w:rsidRPr="008D5874">
              <w:rPr>
                <w:rFonts w:asciiTheme="minorHAnsi" w:hAnsiTheme="minorHAnsi" w:cstheme="minorHAnsi"/>
                <w:color w:val="auto"/>
              </w:rPr>
              <w:t xml:space="preserve">Verify whether user can see the output after submitting the inputs </w:t>
            </w:r>
          </w:p>
        </w:tc>
        <w:tc>
          <w:tcPr>
            <w:tcW w:w="3067" w:type="dxa"/>
          </w:tcPr>
          <w:p w14:paraId="50B0E14F" w14:textId="346FE545" w:rsidR="0044390D" w:rsidRPr="008D5874" w:rsidRDefault="008D5874" w:rsidP="008D5874">
            <w:pPr>
              <w:pStyle w:val="Default"/>
              <w:rPr>
                <w:rFonts w:asciiTheme="minorHAnsi" w:hAnsiTheme="minorHAnsi" w:cstheme="minorHAnsi"/>
                <w:color w:val="auto"/>
              </w:rPr>
            </w:pPr>
            <w:r w:rsidRPr="008D5874">
              <w:rPr>
                <w:rFonts w:asciiTheme="minorHAnsi" w:hAnsiTheme="minorHAnsi" w:cstheme="minorHAnsi"/>
                <w:color w:val="auto"/>
              </w:rPr>
              <w:t xml:space="preserve">1. Application is accessible </w:t>
            </w:r>
          </w:p>
        </w:tc>
        <w:tc>
          <w:tcPr>
            <w:tcW w:w="3069" w:type="dxa"/>
          </w:tcPr>
          <w:p w14:paraId="2CC06692" w14:textId="1FB66C92" w:rsidR="0044390D" w:rsidRPr="008D5874" w:rsidRDefault="008D5874" w:rsidP="008D5874">
            <w:pPr>
              <w:pStyle w:val="Default"/>
              <w:rPr>
                <w:rFonts w:asciiTheme="minorHAnsi" w:hAnsiTheme="minorHAnsi" w:cstheme="minorHAnsi"/>
                <w:color w:val="auto"/>
              </w:rPr>
            </w:pPr>
            <w:r w:rsidRPr="008D5874">
              <w:rPr>
                <w:rFonts w:asciiTheme="minorHAnsi" w:hAnsiTheme="minorHAnsi" w:cstheme="minorHAnsi"/>
                <w:color w:val="auto"/>
              </w:rPr>
              <w:t xml:space="preserve">User should get outputs after submitting the inputs </w:t>
            </w:r>
          </w:p>
        </w:tc>
      </w:tr>
    </w:tbl>
    <w:p w14:paraId="55226F3E" w14:textId="77777777" w:rsidR="00A54782" w:rsidRPr="00A54782" w:rsidRDefault="00A54782" w:rsidP="00A54782"/>
    <w:sectPr w:rsidR="00A54782" w:rsidRPr="00A5478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D1384" w14:textId="77777777" w:rsidR="0030207A" w:rsidRDefault="0030207A" w:rsidP="00B90EDB">
      <w:pPr>
        <w:spacing w:after="0" w:line="240" w:lineRule="auto"/>
      </w:pPr>
      <w:r>
        <w:separator/>
      </w:r>
    </w:p>
  </w:endnote>
  <w:endnote w:type="continuationSeparator" w:id="0">
    <w:p w14:paraId="37F7621D" w14:textId="77777777" w:rsidR="0030207A" w:rsidRDefault="0030207A" w:rsidP="00B9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355251"/>
      <w:docPartObj>
        <w:docPartGallery w:val="Page Numbers (Bottom of Page)"/>
        <w:docPartUnique/>
      </w:docPartObj>
    </w:sdtPr>
    <w:sdtContent>
      <w:p w14:paraId="5F6AA472" w14:textId="6D388CFE" w:rsidR="00B90EDB" w:rsidRDefault="00B90E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7AA2BC8" w14:textId="7A23804E" w:rsidR="00B90EDB" w:rsidRDefault="00B90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C4A2" w14:textId="77777777" w:rsidR="0030207A" w:rsidRDefault="0030207A" w:rsidP="00B90EDB">
      <w:pPr>
        <w:spacing w:after="0" w:line="240" w:lineRule="auto"/>
      </w:pPr>
      <w:r>
        <w:separator/>
      </w:r>
    </w:p>
  </w:footnote>
  <w:footnote w:type="continuationSeparator" w:id="0">
    <w:p w14:paraId="599F5531" w14:textId="77777777" w:rsidR="0030207A" w:rsidRDefault="0030207A" w:rsidP="00B90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5A0F" w14:textId="5C8FB03C" w:rsidR="00B90EDB" w:rsidRPr="00327631" w:rsidRDefault="00B90EDB">
    <w:pPr>
      <w:pStyle w:val="Header"/>
      <w:rPr>
        <w:sz w:val="24"/>
        <w:szCs w:val="24"/>
      </w:rPr>
    </w:pPr>
    <w:r w:rsidRPr="00327631">
      <w:rPr>
        <w:noProof/>
        <w:sz w:val="24"/>
        <w:szCs w:val="24"/>
      </w:rPr>
      <w:drawing>
        <wp:anchor distT="0" distB="0" distL="114300" distR="114300" simplePos="0" relativeHeight="251658240" behindDoc="0" locked="0" layoutInCell="1" allowOverlap="1" wp14:anchorId="2638B51C" wp14:editId="49FF578B">
          <wp:simplePos x="0" y="0"/>
          <wp:positionH relativeFrom="margin">
            <wp:align>right</wp:align>
          </wp:positionH>
          <wp:positionV relativeFrom="paragraph">
            <wp:posOffset>-68580</wp:posOffset>
          </wp:positionV>
          <wp:extent cx="922020" cy="278527"/>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22020" cy="278527"/>
                  </a:xfrm>
                  <a:prstGeom prst="rect">
                    <a:avLst/>
                  </a:prstGeom>
                </pic:spPr>
              </pic:pic>
            </a:graphicData>
          </a:graphic>
          <wp14:sizeRelH relativeFrom="margin">
            <wp14:pctWidth>0</wp14:pctWidth>
          </wp14:sizeRelH>
          <wp14:sizeRelV relativeFrom="margin">
            <wp14:pctHeight>0</wp14:pctHeight>
          </wp14:sizeRelV>
        </wp:anchor>
      </w:drawing>
    </w:r>
    <w:r w:rsidRPr="00327631">
      <w:rPr>
        <w:sz w:val="24"/>
        <w:szCs w:val="24"/>
      </w:rPr>
      <w:t>Low Level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DB"/>
    <w:rsid w:val="000C57A5"/>
    <w:rsid w:val="0030207A"/>
    <w:rsid w:val="00327631"/>
    <w:rsid w:val="003D32F0"/>
    <w:rsid w:val="0044390D"/>
    <w:rsid w:val="008D5874"/>
    <w:rsid w:val="00A54782"/>
    <w:rsid w:val="00B90EDB"/>
    <w:rsid w:val="00C155C1"/>
    <w:rsid w:val="00DE0CB1"/>
    <w:rsid w:val="00F74B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7A86"/>
  <w15:chartTrackingRefBased/>
  <w15:docId w15:val="{DF70909C-EE0F-4C0E-9A8D-2B469FFF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CB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74B1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DB"/>
  </w:style>
  <w:style w:type="paragraph" w:styleId="Footer">
    <w:name w:val="footer"/>
    <w:basedOn w:val="Normal"/>
    <w:link w:val="FooterChar"/>
    <w:uiPriority w:val="99"/>
    <w:unhideWhenUsed/>
    <w:rsid w:val="00B90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DB"/>
  </w:style>
  <w:style w:type="table" w:styleId="TableGrid">
    <w:name w:val="Table Grid"/>
    <w:basedOn w:val="TableNormal"/>
    <w:uiPriority w:val="39"/>
    <w:rsid w:val="00DE0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0CB1"/>
    <w:rPr>
      <w:rFonts w:asciiTheme="majorHAnsi" w:eastAsiaTheme="majorEastAsia" w:hAnsiTheme="majorHAnsi" w:cstheme="majorBidi"/>
      <w:color w:val="2F5496" w:themeColor="accent1" w:themeShade="BF"/>
      <w:sz w:val="32"/>
      <w:szCs w:val="29"/>
    </w:rPr>
  </w:style>
  <w:style w:type="paragraph" w:customStyle="1" w:styleId="Default">
    <w:name w:val="Default"/>
    <w:rsid w:val="00F74B1E"/>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F74B1E"/>
    <w:rPr>
      <w:rFonts w:asciiTheme="majorHAnsi" w:eastAsiaTheme="majorEastAsia" w:hAnsiTheme="majorHAnsi" w:cstheme="majorBidi"/>
      <w:color w:val="2F5496" w:themeColor="accent1" w:themeShade="BF"/>
      <w:sz w:val="26"/>
      <w:szCs w:val="23"/>
    </w:rPr>
  </w:style>
  <w:style w:type="character" w:customStyle="1" w:styleId="jpfdse">
    <w:name w:val="jpfdse"/>
    <w:basedOn w:val="DefaultParagraphFont"/>
    <w:rsid w:val="00F74B1E"/>
  </w:style>
  <w:style w:type="character" w:styleId="Hyperlink">
    <w:name w:val="Hyperlink"/>
    <w:basedOn w:val="DefaultParagraphFont"/>
    <w:uiPriority w:val="99"/>
    <w:unhideWhenUsed/>
    <w:rsid w:val="003D32F0"/>
    <w:rPr>
      <w:color w:val="0000FF"/>
      <w:u w:val="single"/>
    </w:rPr>
  </w:style>
  <w:style w:type="paragraph" w:styleId="TOCHeading">
    <w:name w:val="TOC Heading"/>
    <w:basedOn w:val="Heading1"/>
    <w:next w:val="Normal"/>
    <w:uiPriority w:val="39"/>
    <w:unhideWhenUsed/>
    <w:qFormat/>
    <w:rsid w:val="008D5874"/>
    <w:pPr>
      <w:outlineLvl w:val="9"/>
    </w:pPr>
    <w:rPr>
      <w:szCs w:val="32"/>
      <w:lang w:val="en-US" w:bidi="ar-SA"/>
    </w:rPr>
  </w:style>
  <w:style w:type="paragraph" w:styleId="TOC1">
    <w:name w:val="toc 1"/>
    <w:basedOn w:val="Normal"/>
    <w:next w:val="Normal"/>
    <w:autoRedefine/>
    <w:uiPriority w:val="39"/>
    <w:unhideWhenUsed/>
    <w:rsid w:val="008D5874"/>
    <w:pPr>
      <w:spacing w:after="100"/>
    </w:pPr>
  </w:style>
  <w:style w:type="paragraph" w:styleId="TOC2">
    <w:name w:val="toc 2"/>
    <w:basedOn w:val="Normal"/>
    <w:next w:val="Normal"/>
    <w:autoRedefine/>
    <w:uiPriority w:val="39"/>
    <w:unhideWhenUsed/>
    <w:rsid w:val="008D58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noordeen/insurance-premium-predi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FB9E6-70D3-4E76-BABB-6E40E4F5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devkate</dc:creator>
  <cp:keywords/>
  <dc:description/>
  <cp:lastModifiedBy>mangesh devkate</cp:lastModifiedBy>
  <cp:revision>1</cp:revision>
  <dcterms:created xsi:type="dcterms:W3CDTF">2022-11-27T07:00:00Z</dcterms:created>
  <dcterms:modified xsi:type="dcterms:W3CDTF">2022-11-27T07:52:00Z</dcterms:modified>
</cp:coreProperties>
</file>